
<file path=[Content_Types].xml><?xml version="1.0" encoding="utf-8"?>
<Types xmlns="http://schemas.openxmlformats.org/package/2006/content-types">
  <Default Extension="jpeg" ContentType="image/jpeg"/>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opBorderTable"/>
        <w:tblW w:w="5000" w:type="pct"/>
        <w:tblCellMar>
          <w:left w:w="0" w:type="dxa"/>
          <w:right w:w="0" w:type="dxa"/>
        </w:tblCellMar>
        <w:tblLook w:val="05E0" w:firstRow="1" w:lastRow="1" w:firstColumn="1" w:lastColumn="1" w:noHBand="0" w:noVBand="1"/>
      </w:tblPr>
      <w:tblGrid>
        <w:gridCol w:w="10506"/>
      </w:tblGrid>
      <w:tr w:rsidR="00CB6959" w14:paraId="5A5A1AE7" w14:textId="77777777">
        <w:trPr>
          <w:trHeight w:val="700"/>
        </w:trPr>
        <w:tc>
          <w:tcPr>
            <w:tcW w:w="11906" w:type="dxa"/>
            <w:shd w:val="clear" w:color="auto" w:fill="10657E"/>
            <w:tcMar>
              <w:top w:w="0" w:type="dxa"/>
              <w:left w:w="0" w:type="dxa"/>
              <w:bottom w:w="0" w:type="dxa"/>
              <w:right w:w="0" w:type="dxa"/>
            </w:tcMar>
            <w:vAlign w:val="bottom"/>
            <w:hideMark/>
          </w:tcPr>
          <w:p w14:paraId="0458B666" w14:textId="77777777" w:rsidR="00CB6959" w:rsidRDefault="00CB6959">
            <w:pPr>
              <w:pStyle w:val="mlj3topborder"/>
              <w:spacing w:after="60" w:line="260" w:lineRule="atLeast"/>
              <w:ind w:right="200"/>
              <w:rPr>
                <w:rStyle w:val="topbordercell"/>
                <w:shd w:val="clear" w:color="auto" w:fill="auto"/>
              </w:rPr>
            </w:pPr>
          </w:p>
        </w:tc>
      </w:tr>
    </w:tbl>
    <w:tbl>
      <w:tblPr>
        <w:tblStyle w:val="documentparentContainer"/>
        <w:tblW w:w="0" w:type="auto"/>
        <w:tblLayout w:type="fixed"/>
        <w:tblCellMar>
          <w:top w:w="900" w:type="dxa"/>
          <w:left w:w="0" w:type="dxa"/>
          <w:right w:w="0" w:type="dxa"/>
        </w:tblCellMar>
        <w:tblLook w:val="05E0" w:firstRow="1" w:lastRow="1" w:firstColumn="1" w:lastColumn="1" w:noHBand="0" w:noVBand="1"/>
      </w:tblPr>
      <w:tblGrid>
        <w:gridCol w:w="6306"/>
        <w:gridCol w:w="810"/>
        <w:gridCol w:w="3390"/>
      </w:tblGrid>
      <w:tr w:rsidR="00CB6959" w14:paraId="5A624A25" w14:textId="77777777">
        <w:tc>
          <w:tcPr>
            <w:tcW w:w="6306" w:type="dxa"/>
            <w:tcMar>
              <w:top w:w="425" w:type="dxa"/>
              <w:left w:w="0" w:type="dxa"/>
              <w:bottom w:w="405" w:type="dxa"/>
              <w:right w:w="0" w:type="dxa"/>
            </w:tcMar>
            <w:hideMark/>
          </w:tcPr>
          <w:p w14:paraId="4DC7046E" w14:textId="77777777" w:rsidR="00CB6959" w:rsidRDefault="003B686B">
            <w:pPr>
              <w:pStyle w:val="documentname"/>
              <w:rPr>
                <w:rStyle w:val="documentleft-box"/>
                <w:color w:val="000000"/>
              </w:rPr>
            </w:pPr>
            <w:r>
              <w:rPr>
                <w:rStyle w:val="span"/>
                <w:color w:val="000000"/>
              </w:rPr>
              <w:t>SURAJ</w:t>
            </w:r>
            <w:r>
              <w:rPr>
                <w:rStyle w:val="documentleft-box"/>
                <w:color w:val="000000"/>
              </w:rPr>
              <w:t xml:space="preserve"> </w:t>
            </w:r>
            <w:r>
              <w:rPr>
                <w:rStyle w:val="span"/>
                <w:color w:val="000000"/>
              </w:rPr>
              <w:t>PATHAK</w:t>
            </w:r>
          </w:p>
          <w:p w14:paraId="6701DB1B" w14:textId="77777777" w:rsidR="00CB6959" w:rsidRDefault="003B686B">
            <w:pPr>
              <w:pStyle w:val="bottomlowborder"/>
              <w:spacing w:before="60" w:after="500"/>
              <w:rPr>
                <w:rStyle w:val="documentleft-box"/>
                <w:rFonts w:ascii="Fira Sans Light" w:eastAsia="Fira Sans Light" w:hAnsi="Fira Sans Light" w:cs="Fira Sans Light"/>
                <w:color w:val="000000"/>
              </w:rPr>
            </w:pPr>
            <w:r>
              <w:rPr>
                <w:rStyle w:val="documentleft-box"/>
                <w:rFonts w:ascii="Fira Sans Light" w:eastAsia="Fira Sans Light" w:hAnsi="Fira Sans Light" w:cs="Fira Sans Light"/>
                <w:color w:val="000000"/>
              </w:rPr>
              <w:t> </w:t>
            </w:r>
          </w:p>
          <w:p w14:paraId="4D3F9145" w14:textId="77777777" w:rsidR="00CB6959" w:rsidRDefault="003B686B">
            <w:pPr>
              <w:pStyle w:val="topborder"/>
              <w:rPr>
                <w:rStyle w:val="documentleft-box"/>
                <w:rFonts w:ascii="Fira Sans Light" w:eastAsia="Fira Sans Light" w:hAnsi="Fira Sans Light" w:cs="Fira Sans Light"/>
                <w:color w:val="000000"/>
              </w:rPr>
            </w:pPr>
            <w:r>
              <w:rPr>
                <w:rStyle w:val="documentleft-box"/>
                <w:rFonts w:ascii="Fira Sans Light" w:eastAsia="Fira Sans Light" w:hAnsi="Fira Sans Light" w:cs="Fira Sans Light"/>
                <w:color w:val="000000"/>
              </w:rPr>
              <w:t> </w:t>
            </w:r>
          </w:p>
          <w:p w14:paraId="1AB4E494" w14:textId="77777777" w:rsidR="00CB6959" w:rsidRDefault="003B686B">
            <w:pPr>
              <w:pStyle w:val="toppadding"/>
              <w:spacing w:line="260" w:lineRule="atLeast"/>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 </w:t>
            </w:r>
          </w:p>
          <w:p w14:paraId="28B1B372" w14:textId="613BB3A2" w:rsidR="00CB6959" w:rsidRDefault="003B686B">
            <w:pPr>
              <w:pStyle w:val="documentheading"/>
              <w:rPr>
                <w:rStyle w:val="documentleft-box"/>
                <w:color w:val="000000"/>
              </w:rPr>
            </w:pPr>
            <w:r>
              <w:rPr>
                <w:rStyle w:val="documentsectiontitle"/>
                <w:color w:val="000000"/>
                <w:highlight w:val="white"/>
              </w:rPr>
              <w:t>Professional Summary </w:t>
            </w:r>
            <w:r w:rsidR="002A418D">
              <w:rPr>
                <w:noProof/>
              </w:rPr>
              <mc:AlternateContent>
                <mc:Choice Requires="wps">
                  <w:drawing>
                    <wp:anchor distT="0" distB="0" distL="114300" distR="114300" simplePos="0" relativeHeight="251658240" behindDoc="1" locked="0" layoutInCell="1" allowOverlap="1" wp14:anchorId="0A8A0A97" wp14:editId="08D151CC">
                      <wp:simplePos x="0" y="0"/>
                      <wp:positionH relativeFrom="column">
                        <wp:posOffset>0</wp:posOffset>
                      </wp:positionH>
                      <wp:positionV relativeFrom="line">
                        <wp:posOffset>28575</wp:posOffset>
                      </wp:positionV>
                      <wp:extent cx="4004310" cy="133350"/>
                      <wp:effectExtent l="0" t="3175" r="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4310" cy="133350"/>
                              </a:xfrm>
                              <a:prstGeom prst="rect">
                                <a:avLst/>
                              </a:prstGeom>
                              <a:solidFill>
                                <a:srgbClr val="DBE8EC"/>
                              </a:solidFill>
                              <a:ln>
                                <a:noFill/>
                              </a:ln>
                              <a:extLst>
                                <a:ext uri="{91240B29-F687-4F45-9708-019B960494DF}">
                                  <a14:hiddenLine xmlns:a14="http://schemas.microsoft.com/office/drawing/2010/main" w="9525">
                                    <a:no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0E9253" id="Rectangle 7" o:spid="_x0000_s1026" style="position:absolute;margin-left:0;margin-top:2.25pt;width:315.3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" fillcolor="#dbe8ec" stroked="f">
                      <w10:wrap anchory="line"/>
                    </v:rect>
                  </w:pict>
                </mc:Fallback>
              </mc:AlternateContent>
            </w:r>
          </w:p>
          <w:p w14:paraId="443DE04D" w14:textId="77777777" w:rsidR="00CB6959" w:rsidRDefault="003B686B">
            <w:pPr>
              <w:pStyle w:val="p"/>
              <w:pBdr>
                <w:top w:val="none" w:sz="0" w:space="10" w:color="auto"/>
              </w:pBdr>
              <w:spacing w:line="260" w:lineRule="atLeast"/>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Software Testing Engineer with thorough hands-on experience in all levels of testing, including performance, functional, integration, system, regression, and user acceptance testing.</w:t>
            </w:r>
          </w:p>
          <w:p w14:paraId="14D2B32E" w14:textId="00F37AED" w:rsidR="00CB6959" w:rsidRDefault="003B686B">
            <w:pPr>
              <w:pStyle w:val="p"/>
              <w:spacing w:line="260" w:lineRule="atLeast"/>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 xml:space="preserve">Self-motivated, organized, efficient, and detail-oriented QA Expert having almost 1 </w:t>
            </w:r>
            <w:r w:rsidR="00800D95">
              <w:rPr>
                <w:rStyle w:val="documentleft-box"/>
                <w:rFonts w:ascii="Fira Sans Light" w:eastAsia="Fira Sans Light" w:hAnsi="Fira Sans Light" w:cs="Fira Sans Light"/>
                <w:color w:val="000000"/>
                <w:sz w:val="20"/>
                <w:szCs w:val="20"/>
              </w:rPr>
              <w:t>yr.</w:t>
            </w:r>
            <w:r>
              <w:rPr>
                <w:rStyle w:val="documentleft-box"/>
                <w:rFonts w:ascii="Fira Sans Light" w:eastAsia="Fira Sans Light" w:hAnsi="Fira Sans Light" w:cs="Fira Sans Light"/>
                <w:color w:val="000000"/>
                <w:sz w:val="20"/>
                <w:szCs w:val="20"/>
              </w:rPr>
              <w:t xml:space="preserve"> of extensive IT experience in all phases of the Software Testing Life Cycle.</w:t>
            </w:r>
          </w:p>
          <w:p w14:paraId="7230B0F1" w14:textId="77777777" w:rsidR="00CB6959" w:rsidRDefault="003B686B">
            <w:pPr>
              <w:pStyle w:val="p"/>
              <w:spacing w:line="260" w:lineRule="atLeast"/>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 xml:space="preserve">Proficiency in Automation testing. Involved in manual testing, API testing, </w:t>
            </w:r>
            <w:r>
              <w:rPr>
                <w:rStyle w:val="documentleft-box"/>
                <w:rFonts w:ascii="Fira Sans Light" w:eastAsia="Fira Sans Light" w:hAnsi="Fira Sans Light" w:cs="Fira Sans Light"/>
                <w:color w:val="000000"/>
                <w:sz w:val="20"/>
                <w:szCs w:val="20"/>
              </w:rPr>
              <w:t>functional testing, and automation testing, and Excellent Analytical skills coupled with Good Communication, Interpersonal skills, and the ability to work in a time-constrained environment.</w:t>
            </w:r>
          </w:p>
          <w:p w14:paraId="51010775" w14:textId="77777777" w:rsidR="00CB6959" w:rsidRDefault="003B686B">
            <w:pPr>
              <w:pStyle w:val="p"/>
              <w:spacing w:line="260" w:lineRule="atLeast"/>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Skilled in Black Box Testing of Web based applications and Client/</w:t>
            </w:r>
            <w:r>
              <w:rPr>
                <w:rStyle w:val="documentleft-box"/>
                <w:rFonts w:ascii="Fira Sans Light" w:eastAsia="Fira Sans Light" w:hAnsi="Fira Sans Light" w:cs="Fira Sans Light"/>
                <w:color w:val="000000"/>
                <w:sz w:val="20"/>
                <w:szCs w:val="20"/>
              </w:rPr>
              <w:t>Server applications.</w:t>
            </w:r>
          </w:p>
          <w:p w14:paraId="2F8801BA" w14:textId="77777777" w:rsidR="00CB6959" w:rsidRDefault="003B686B">
            <w:pPr>
              <w:pStyle w:val="bottomlowborder"/>
              <w:spacing w:after="500"/>
              <w:rPr>
                <w:rStyle w:val="documentleft-box"/>
                <w:rFonts w:ascii="Fira Sans Light" w:eastAsia="Fira Sans Light" w:hAnsi="Fira Sans Light" w:cs="Fira Sans Light"/>
                <w:color w:val="000000"/>
              </w:rPr>
            </w:pPr>
            <w:r>
              <w:rPr>
                <w:rStyle w:val="documentleft-box"/>
                <w:rFonts w:ascii="Fira Sans Light" w:eastAsia="Fira Sans Light" w:hAnsi="Fira Sans Light" w:cs="Fira Sans Light"/>
                <w:color w:val="000000"/>
              </w:rPr>
              <w:t> </w:t>
            </w:r>
          </w:p>
          <w:p w14:paraId="0FB6F778" w14:textId="77777777" w:rsidR="00CB6959" w:rsidRDefault="003B686B">
            <w:pPr>
              <w:pStyle w:val="topborder"/>
              <w:rPr>
                <w:rStyle w:val="documentleft-box"/>
                <w:rFonts w:ascii="Fira Sans Light" w:eastAsia="Fira Sans Light" w:hAnsi="Fira Sans Light" w:cs="Fira Sans Light"/>
                <w:color w:val="000000"/>
              </w:rPr>
            </w:pPr>
            <w:r>
              <w:rPr>
                <w:rStyle w:val="documentleft-box"/>
                <w:rFonts w:ascii="Fira Sans Light" w:eastAsia="Fira Sans Light" w:hAnsi="Fira Sans Light" w:cs="Fira Sans Light"/>
                <w:color w:val="000000"/>
              </w:rPr>
              <w:t> </w:t>
            </w:r>
          </w:p>
          <w:p w14:paraId="7940613A" w14:textId="77777777" w:rsidR="00CB6959" w:rsidRDefault="003B686B">
            <w:pPr>
              <w:pStyle w:val="toppadding"/>
              <w:spacing w:line="260" w:lineRule="atLeast"/>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 </w:t>
            </w:r>
          </w:p>
          <w:p w14:paraId="35DED579" w14:textId="1A9477FE" w:rsidR="00CB6959" w:rsidRDefault="003B686B">
            <w:pPr>
              <w:pStyle w:val="documentheading"/>
              <w:rPr>
                <w:rStyle w:val="documentleft-box"/>
                <w:color w:val="000000"/>
              </w:rPr>
            </w:pPr>
            <w:r>
              <w:rPr>
                <w:rStyle w:val="documentsectiontitle"/>
                <w:color w:val="000000"/>
                <w:highlight w:val="white"/>
              </w:rPr>
              <w:t>Experience </w:t>
            </w:r>
            <w:r w:rsidR="002A418D">
              <w:rPr>
                <w:noProof/>
              </w:rPr>
              <mc:AlternateContent>
                <mc:Choice Requires="wps">
                  <w:drawing>
                    <wp:anchor distT="0" distB="0" distL="114300" distR="114300" simplePos="0" relativeHeight="251659264" behindDoc="1" locked="0" layoutInCell="1" allowOverlap="1" wp14:anchorId="6CC50B02" wp14:editId="33568E0E">
                      <wp:simplePos x="0" y="0"/>
                      <wp:positionH relativeFrom="column">
                        <wp:posOffset>0</wp:posOffset>
                      </wp:positionH>
                      <wp:positionV relativeFrom="line">
                        <wp:posOffset>28575</wp:posOffset>
                      </wp:positionV>
                      <wp:extent cx="4004310" cy="133350"/>
                      <wp:effectExtent l="0" t="0" r="0" b="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4310" cy="133350"/>
                              </a:xfrm>
                              <a:prstGeom prst="rect">
                                <a:avLst/>
                              </a:prstGeom>
                              <a:solidFill>
                                <a:srgbClr val="DBE8EC"/>
                              </a:solidFill>
                              <a:ln>
                                <a:noFill/>
                              </a:ln>
                              <a:extLst>
                                <a:ext uri="{91240B29-F687-4F45-9708-019B960494DF}">
                                  <a14:hiddenLine xmlns:a14="http://schemas.microsoft.com/office/drawing/2010/main" w="9525">
                                    <a:no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F4F3A" id="Rectangle 2" o:spid="_x0000_s1026" style="position:absolute;margin-left:0;margin-top:2.25pt;width:315.3pt;height:1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" fillcolor="#dbe8ec" stroked="f">
                      <w10:wrap anchory="line"/>
                    </v:rect>
                  </w:pict>
                </mc:Fallback>
              </mc:AlternateContent>
            </w:r>
          </w:p>
          <w:p w14:paraId="40B04FE9" w14:textId="77777777" w:rsidR="00CB6959" w:rsidRDefault="003B686B">
            <w:pPr>
              <w:pStyle w:val="documentexperienceparagraphspacing"/>
              <w:spacing w:line="100" w:lineRule="exact"/>
              <w:rPr>
                <w:rStyle w:val="documentleft-box"/>
                <w:rFonts w:ascii="Fira Sans Light" w:eastAsia="Fira Sans Light" w:hAnsi="Fira Sans Light" w:cs="Fira Sans Light"/>
                <w:color w:val="000000"/>
              </w:rPr>
            </w:pPr>
            <w:r>
              <w:rPr>
                <w:rStyle w:val="documentleft-box"/>
                <w:rFonts w:ascii="Fira Sans Light" w:eastAsia="Fira Sans Light" w:hAnsi="Fira Sans Light" w:cs="Fira Sans Light"/>
                <w:color w:val="000000"/>
              </w:rPr>
              <w:t> </w:t>
            </w:r>
          </w:p>
          <w:p w14:paraId="46F66606" w14:textId="77777777" w:rsidR="00CB6959" w:rsidRDefault="003B686B">
            <w:pPr>
              <w:pStyle w:val="documentpaddedline"/>
              <w:spacing w:line="260" w:lineRule="atLeast"/>
              <w:rPr>
                <w:rStyle w:val="documentleft-box"/>
                <w:rFonts w:ascii="Fira Sans Light" w:eastAsia="Fira Sans Light" w:hAnsi="Fira Sans Light" w:cs="Fira Sans Light"/>
                <w:color w:val="000000"/>
                <w:sz w:val="20"/>
                <w:szCs w:val="20"/>
              </w:rPr>
            </w:pPr>
            <w:r>
              <w:rPr>
                <w:rStyle w:val="documenttxtBold"/>
                <w:color w:val="000000"/>
                <w:sz w:val="20"/>
                <w:szCs w:val="20"/>
              </w:rPr>
              <w:t>Associate Quality Assurance Engineer</w:t>
            </w:r>
            <w:r>
              <w:rPr>
                <w:rStyle w:val="span"/>
                <w:rFonts w:ascii="Fira Sans Light" w:eastAsia="Fira Sans Light" w:hAnsi="Fira Sans Light" w:cs="Fira Sans Light"/>
                <w:color w:val="000000"/>
                <w:sz w:val="20"/>
                <w:szCs w:val="20"/>
              </w:rPr>
              <w:t xml:space="preserve">, </w:t>
            </w:r>
            <w:r>
              <w:rPr>
                <w:rStyle w:val="span"/>
                <w:rFonts w:ascii="Fira Sans Medium" w:eastAsia="Fira Sans Medium" w:hAnsi="Fira Sans Medium" w:cs="Fira Sans Medium"/>
                <w:color w:val="000000"/>
                <w:sz w:val="20"/>
                <w:szCs w:val="20"/>
              </w:rPr>
              <w:t>06/2022 - Current</w:t>
            </w:r>
            <w:r>
              <w:rPr>
                <w:rStyle w:val="documentjobdates"/>
                <w:color w:val="000000"/>
                <w:sz w:val="20"/>
                <w:szCs w:val="20"/>
              </w:rPr>
              <w:t xml:space="preserve"> </w:t>
            </w:r>
          </w:p>
          <w:p w14:paraId="75B4DFD9" w14:textId="77777777" w:rsidR="00CB6959" w:rsidRDefault="003B686B">
            <w:pPr>
              <w:pStyle w:val="documentpaddedline"/>
              <w:spacing w:line="260" w:lineRule="atLeast"/>
              <w:rPr>
                <w:rStyle w:val="documentleft-box"/>
                <w:rFonts w:ascii="Fira Sans" w:eastAsia="Fira Sans" w:hAnsi="Fira Sans" w:cs="Fira Sans"/>
                <w:b/>
                <w:bCs/>
                <w:color w:val="000000"/>
                <w:sz w:val="20"/>
                <w:szCs w:val="20"/>
              </w:rPr>
            </w:pPr>
            <w:proofErr w:type="spellStart"/>
            <w:r>
              <w:rPr>
                <w:rStyle w:val="documentcompanyname"/>
                <w:color w:val="000000"/>
                <w:sz w:val="20"/>
                <w:szCs w:val="20"/>
              </w:rPr>
              <w:t>Durapid</w:t>
            </w:r>
            <w:proofErr w:type="spellEnd"/>
            <w:r>
              <w:rPr>
                <w:rStyle w:val="documentcompanyname"/>
                <w:color w:val="000000"/>
                <w:sz w:val="20"/>
                <w:szCs w:val="20"/>
              </w:rPr>
              <w:t xml:space="preserve"> Technologies</w:t>
            </w:r>
            <w:r>
              <w:rPr>
                <w:rStyle w:val="span"/>
                <w:rFonts w:ascii="Fira Sans" w:eastAsia="Fira Sans" w:hAnsi="Fira Sans" w:cs="Fira Sans"/>
                <w:b/>
                <w:bCs/>
                <w:color w:val="000000"/>
                <w:sz w:val="20"/>
                <w:szCs w:val="20"/>
              </w:rPr>
              <w:t xml:space="preserve"> - </w:t>
            </w:r>
            <w:r>
              <w:rPr>
                <w:rStyle w:val="documentjobcity"/>
                <w:color w:val="000000"/>
                <w:sz w:val="20"/>
                <w:szCs w:val="20"/>
              </w:rPr>
              <w:t>Jaipur</w:t>
            </w:r>
            <w:r>
              <w:rPr>
                <w:rStyle w:val="span"/>
                <w:rFonts w:ascii="Fira Sans" w:eastAsia="Fira Sans" w:hAnsi="Fira Sans" w:cs="Fira Sans"/>
                <w:b/>
                <w:bCs/>
                <w:color w:val="000000"/>
                <w:sz w:val="20"/>
                <w:szCs w:val="20"/>
              </w:rPr>
              <w:t xml:space="preserve">, </w:t>
            </w:r>
            <w:r>
              <w:rPr>
                <w:rStyle w:val="documentjobstate"/>
                <w:color w:val="000000"/>
                <w:sz w:val="20"/>
                <w:szCs w:val="20"/>
              </w:rPr>
              <w:t>India</w:t>
            </w:r>
          </w:p>
          <w:p w14:paraId="36FC88B6" w14:textId="77777777" w:rsidR="00CB6959" w:rsidRDefault="003B686B">
            <w:pPr>
              <w:pStyle w:val="divdocumentulli"/>
              <w:numPr>
                <w:ilvl w:val="0"/>
                <w:numId w:val="1"/>
              </w:numPr>
              <w:spacing w:before="60"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Part of a scrum team that took part in bi-weekly sprints.</w:t>
            </w:r>
          </w:p>
          <w:p w14:paraId="111571C8" w14:textId="77777777" w:rsidR="00CB6959" w:rsidRDefault="003B686B">
            <w:pPr>
              <w:pStyle w:val="divdocumentulli"/>
              <w:numPr>
                <w:ilvl w:val="0"/>
                <w:numId w:val="1"/>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 xml:space="preserve">Collaborated with dev/product/dev-ops daily to ensure </w:t>
            </w:r>
            <w:r>
              <w:rPr>
                <w:rStyle w:val="span"/>
                <w:rFonts w:ascii="Fira Sans Light" w:eastAsia="Fira Sans Light" w:hAnsi="Fira Sans Light" w:cs="Fira Sans Light"/>
                <w:color w:val="000000"/>
                <w:sz w:val="20"/>
                <w:szCs w:val="20"/>
              </w:rPr>
              <w:t>product quality.</w:t>
            </w:r>
          </w:p>
          <w:p w14:paraId="7EBAB9F4" w14:textId="77777777" w:rsidR="00CB6959" w:rsidRDefault="003B686B">
            <w:pPr>
              <w:pStyle w:val="divdocumentulli"/>
              <w:numPr>
                <w:ilvl w:val="0"/>
                <w:numId w:val="1"/>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Creation of QA Strategy, QA Planning, Preparation of Test Scenarios, Test Cases, and Test Scripts.</w:t>
            </w:r>
          </w:p>
          <w:p w14:paraId="5C7CBD99" w14:textId="77777777" w:rsidR="00CB6959" w:rsidRDefault="003B686B">
            <w:pPr>
              <w:pStyle w:val="divdocumentulli"/>
              <w:numPr>
                <w:ilvl w:val="0"/>
                <w:numId w:val="1"/>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Developed Test Plans and automated test cases.</w:t>
            </w:r>
          </w:p>
          <w:p w14:paraId="38828F71" w14:textId="77777777" w:rsidR="00CB6959" w:rsidRDefault="003B686B">
            <w:pPr>
              <w:pStyle w:val="divdocumentulli"/>
              <w:numPr>
                <w:ilvl w:val="0"/>
                <w:numId w:val="1"/>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Set up CI using Jenkins.</w:t>
            </w:r>
          </w:p>
          <w:p w14:paraId="03C5BB5F" w14:textId="77777777" w:rsidR="00CB6959" w:rsidRDefault="003B686B">
            <w:pPr>
              <w:pStyle w:val="divdocumentulli"/>
              <w:numPr>
                <w:ilvl w:val="0"/>
                <w:numId w:val="1"/>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API testing using Postman and Swagger documentation.</w:t>
            </w:r>
          </w:p>
          <w:p w14:paraId="53B1CC68" w14:textId="77777777" w:rsidR="00CB6959" w:rsidRDefault="003B686B">
            <w:pPr>
              <w:pStyle w:val="divdocumentulli"/>
              <w:numPr>
                <w:ilvl w:val="0"/>
                <w:numId w:val="1"/>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Automated REST API and UI using python/selenium</w:t>
            </w:r>
          </w:p>
          <w:p w14:paraId="66FB81A7" w14:textId="77777777" w:rsidR="00CB6959" w:rsidRDefault="003B686B">
            <w:pPr>
              <w:pStyle w:val="divdocumentulli"/>
              <w:numPr>
                <w:ilvl w:val="0"/>
                <w:numId w:val="1"/>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Maintained Bugs using Jira.</w:t>
            </w:r>
          </w:p>
          <w:p w14:paraId="59A9D5A2" w14:textId="77777777" w:rsidR="00CB6959" w:rsidRDefault="003B686B">
            <w:pPr>
              <w:pStyle w:val="divdocumentulli"/>
              <w:numPr>
                <w:ilvl w:val="0"/>
                <w:numId w:val="1"/>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 xml:space="preserve">Created </w:t>
            </w:r>
            <w:proofErr w:type="spellStart"/>
            <w:r>
              <w:rPr>
                <w:rStyle w:val="span"/>
                <w:rFonts w:ascii="Fira Sans Light" w:eastAsia="Fira Sans Light" w:hAnsi="Fira Sans Light" w:cs="Fira Sans Light"/>
                <w:color w:val="000000"/>
                <w:sz w:val="20"/>
                <w:szCs w:val="20"/>
              </w:rPr>
              <w:t>Pytest</w:t>
            </w:r>
            <w:proofErr w:type="spellEnd"/>
            <w:r>
              <w:rPr>
                <w:rStyle w:val="span"/>
                <w:rFonts w:ascii="Fira Sans Light" w:eastAsia="Fira Sans Light" w:hAnsi="Fira Sans Light" w:cs="Fira Sans Light"/>
                <w:color w:val="000000"/>
                <w:sz w:val="20"/>
                <w:szCs w:val="20"/>
              </w:rPr>
              <w:t xml:space="preserve"> Hybrid Automation Framework for a website using Python/Selenium.</w:t>
            </w:r>
          </w:p>
          <w:p w14:paraId="63758C41" w14:textId="77777777" w:rsidR="00CB6959" w:rsidRDefault="003B686B">
            <w:pPr>
              <w:pStyle w:val="documentexperienceparagraphspacing"/>
              <w:rPr>
                <w:rStyle w:val="documentleft-box"/>
                <w:rFonts w:ascii="Fira Sans Light" w:eastAsia="Fira Sans Light" w:hAnsi="Fira Sans Light" w:cs="Fira Sans Light"/>
                <w:color w:val="000000"/>
              </w:rPr>
            </w:pPr>
            <w:r>
              <w:rPr>
                <w:rStyle w:val="documentleft-box"/>
                <w:rFonts w:ascii="Fira Sans Light" w:eastAsia="Fira Sans Light" w:hAnsi="Fira Sans Light" w:cs="Fira Sans Light"/>
                <w:color w:val="000000"/>
              </w:rPr>
              <w:t> </w:t>
            </w:r>
          </w:p>
          <w:p w14:paraId="2F9282BD" w14:textId="77777777" w:rsidR="00CB6959" w:rsidRDefault="003B686B">
            <w:pPr>
              <w:pStyle w:val="documentpaddedline"/>
              <w:spacing w:line="260" w:lineRule="atLeast"/>
              <w:rPr>
                <w:rStyle w:val="documentleft-box"/>
                <w:rFonts w:ascii="Fira Sans Light" w:eastAsia="Fira Sans Light" w:hAnsi="Fira Sans Light" w:cs="Fira Sans Light"/>
                <w:color w:val="000000"/>
                <w:sz w:val="20"/>
                <w:szCs w:val="20"/>
              </w:rPr>
            </w:pPr>
            <w:r>
              <w:rPr>
                <w:rStyle w:val="documenttxtBold"/>
                <w:color w:val="000000"/>
                <w:sz w:val="20"/>
                <w:szCs w:val="20"/>
              </w:rPr>
              <w:t>Software Intern</w:t>
            </w:r>
            <w:r>
              <w:rPr>
                <w:rStyle w:val="span"/>
                <w:rFonts w:ascii="Fira Sans Light" w:eastAsia="Fira Sans Light" w:hAnsi="Fira Sans Light" w:cs="Fira Sans Light"/>
                <w:color w:val="000000"/>
                <w:sz w:val="20"/>
                <w:szCs w:val="20"/>
              </w:rPr>
              <w:t xml:space="preserve">, </w:t>
            </w:r>
            <w:r>
              <w:rPr>
                <w:rStyle w:val="span"/>
                <w:rFonts w:ascii="Fira Sans Medium" w:eastAsia="Fira Sans Medium" w:hAnsi="Fira Sans Medium" w:cs="Fira Sans Medium"/>
                <w:color w:val="000000"/>
                <w:sz w:val="20"/>
                <w:szCs w:val="20"/>
              </w:rPr>
              <w:t>03/2022 - 05/2023</w:t>
            </w:r>
            <w:r>
              <w:rPr>
                <w:rStyle w:val="documentjobdates"/>
                <w:color w:val="000000"/>
                <w:sz w:val="20"/>
                <w:szCs w:val="20"/>
              </w:rPr>
              <w:t xml:space="preserve"> </w:t>
            </w:r>
          </w:p>
          <w:p w14:paraId="22AE606F" w14:textId="77777777" w:rsidR="00CB6959" w:rsidRDefault="003B686B">
            <w:pPr>
              <w:pStyle w:val="documentpaddedline"/>
              <w:spacing w:line="260" w:lineRule="atLeast"/>
              <w:rPr>
                <w:rStyle w:val="documentleft-box"/>
                <w:rFonts w:ascii="Fira Sans" w:eastAsia="Fira Sans" w:hAnsi="Fira Sans" w:cs="Fira Sans"/>
                <w:b/>
                <w:bCs/>
                <w:color w:val="000000"/>
                <w:sz w:val="20"/>
                <w:szCs w:val="20"/>
              </w:rPr>
            </w:pPr>
            <w:proofErr w:type="spellStart"/>
            <w:r>
              <w:rPr>
                <w:rStyle w:val="documentcompanyname"/>
                <w:color w:val="000000"/>
                <w:sz w:val="20"/>
                <w:szCs w:val="20"/>
              </w:rPr>
              <w:t>Talentelgia</w:t>
            </w:r>
            <w:proofErr w:type="spellEnd"/>
            <w:r>
              <w:rPr>
                <w:rStyle w:val="documentcompanyname"/>
                <w:color w:val="000000"/>
                <w:sz w:val="20"/>
                <w:szCs w:val="20"/>
              </w:rPr>
              <w:t xml:space="preserve"> Technologies PVT LTD</w:t>
            </w:r>
            <w:r>
              <w:rPr>
                <w:rStyle w:val="span"/>
                <w:rFonts w:ascii="Fira Sans" w:eastAsia="Fira Sans" w:hAnsi="Fira Sans" w:cs="Fira Sans"/>
                <w:b/>
                <w:bCs/>
                <w:color w:val="000000"/>
                <w:sz w:val="20"/>
                <w:szCs w:val="20"/>
              </w:rPr>
              <w:t xml:space="preserve"> - </w:t>
            </w:r>
            <w:r>
              <w:rPr>
                <w:rStyle w:val="documentjobcity"/>
                <w:color w:val="000000"/>
                <w:sz w:val="20"/>
                <w:szCs w:val="20"/>
              </w:rPr>
              <w:t>Mohali</w:t>
            </w:r>
            <w:r>
              <w:rPr>
                <w:rStyle w:val="span"/>
                <w:rFonts w:ascii="Fira Sans" w:eastAsia="Fira Sans" w:hAnsi="Fira Sans" w:cs="Fira Sans"/>
                <w:b/>
                <w:bCs/>
                <w:color w:val="000000"/>
                <w:sz w:val="20"/>
                <w:szCs w:val="20"/>
              </w:rPr>
              <w:t xml:space="preserve">, </w:t>
            </w:r>
            <w:r>
              <w:rPr>
                <w:rStyle w:val="documentjobstate"/>
                <w:color w:val="000000"/>
                <w:sz w:val="20"/>
                <w:szCs w:val="20"/>
              </w:rPr>
              <w:t>India</w:t>
            </w:r>
          </w:p>
          <w:p w14:paraId="16B638A6" w14:textId="77777777" w:rsidR="00CB6959" w:rsidRDefault="003B686B">
            <w:pPr>
              <w:pStyle w:val="divdocumentulli"/>
              <w:numPr>
                <w:ilvl w:val="0"/>
                <w:numId w:val="2"/>
              </w:numPr>
              <w:spacing w:before="60"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 xml:space="preserve">API </w:t>
            </w:r>
            <w:r>
              <w:rPr>
                <w:rStyle w:val="span"/>
                <w:rFonts w:ascii="Fira Sans Light" w:eastAsia="Fira Sans Light" w:hAnsi="Fira Sans Light" w:cs="Fira Sans Light"/>
                <w:color w:val="000000"/>
                <w:sz w:val="20"/>
                <w:szCs w:val="20"/>
              </w:rPr>
              <w:t>testing using Postman.</w:t>
            </w:r>
          </w:p>
          <w:p w14:paraId="67A8063A" w14:textId="77777777" w:rsidR="00CB6959" w:rsidRDefault="003B686B">
            <w:pPr>
              <w:pStyle w:val="divdocumentulli"/>
              <w:numPr>
                <w:ilvl w:val="0"/>
                <w:numId w:val="2"/>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Validation testing of Forms.</w:t>
            </w:r>
          </w:p>
          <w:p w14:paraId="3403DBAD" w14:textId="77777777" w:rsidR="00CB6959" w:rsidRDefault="003B686B">
            <w:pPr>
              <w:pStyle w:val="divdocumentulli"/>
              <w:numPr>
                <w:ilvl w:val="0"/>
                <w:numId w:val="2"/>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Testing of an E-Commerce website.</w:t>
            </w:r>
          </w:p>
          <w:p w14:paraId="4EBBAE15" w14:textId="54087B8D" w:rsidR="00CB6959" w:rsidRPr="00800D95" w:rsidRDefault="003B686B" w:rsidP="00800D95">
            <w:pPr>
              <w:pStyle w:val="divdocumentulli"/>
              <w:numPr>
                <w:ilvl w:val="0"/>
                <w:numId w:val="2"/>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Written Test Cases for the E-Commerce Website.</w:t>
            </w:r>
          </w:p>
          <w:p w14:paraId="11123E3D" w14:textId="77777777" w:rsidR="00CB6959" w:rsidRDefault="003B686B">
            <w:pPr>
              <w:pStyle w:val="documentexperienceparagraphspacing"/>
              <w:rPr>
                <w:rStyle w:val="documentleft-box"/>
                <w:rFonts w:ascii="Fira Sans Light" w:eastAsia="Fira Sans Light" w:hAnsi="Fira Sans Light" w:cs="Fira Sans Light"/>
                <w:color w:val="000000"/>
              </w:rPr>
            </w:pPr>
            <w:r>
              <w:rPr>
                <w:rStyle w:val="documentleft-box"/>
                <w:rFonts w:ascii="Fira Sans Light" w:eastAsia="Fira Sans Light" w:hAnsi="Fira Sans Light" w:cs="Fira Sans Light"/>
                <w:color w:val="000000"/>
              </w:rPr>
              <w:t> </w:t>
            </w:r>
          </w:p>
          <w:p w14:paraId="03EA5F23" w14:textId="77777777" w:rsidR="00CB6959" w:rsidRDefault="003B686B">
            <w:pPr>
              <w:pStyle w:val="documentpaddedline"/>
              <w:spacing w:line="260" w:lineRule="atLeast"/>
              <w:rPr>
                <w:rStyle w:val="documentleft-box"/>
                <w:rFonts w:ascii="Fira Sans Light" w:eastAsia="Fira Sans Light" w:hAnsi="Fira Sans Light" w:cs="Fira Sans Light"/>
                <w:color w:val="000000"/>
                <w:sz w:val="20"/>
                <w:szCs w:val="20"/>
              </w:rPr>
            </w:pPr>
            <w:r>
              <w:rPr>
                <w:rStyle w:val="documenttxtBold"/>
                <w:color w:val="000000"/>
                <w:sz w:val="20"/>
                <w:szCs w:val="20"/>
              </w:rPr>
              <w:t>Plant manager</w:t>
            </w:r>
            <w:r>
              <w:rPr>
                <w:rStyle w:val="span"/>
                <w:rFonts w:ascii="Fira Sans Light" w:eastAsia="Fira Sans Light" w:hAnsi="Fira Sans Light" w:cs="Fira Sans Light"/>
                <w:color w:val="000000"/>
                <w:sz w:val="20"/>
                <w:szCs w:val="20"/>
              </w:rPr>
              <w:t xml:space="preserve">, </w:t>
            </w:r>
            <w:r>
              <w:rPr>
                <w:rStyle w:val="span"/>
                <w:rFonts w:ascii="Fira Sans Medium" w:eastAsia="Fira Sans Medium" w:hAnsi="Fira Sans Medium" w:cs="Fira Sans Medium"/>
                <w:color w:val="000000"/>
                <w:sz w:val="20"/>
                <w:szCs w:val="20"/>
              </w:rPr>
              <w:t>10/2018 - 03/2020</w:t>
            </w:r>
            <w:r>
              <w:rPr>
                <w:rStyle w:val="documentjobdates"/>
                <w:color w:val="000000"/>
                <w:sz w:val="20"/>
                <w:szCs w:val="20"/>
              </w:rPr>
              <w:t xml:space="preserve"> </w:t>
            </w:r>
          </w:p>
          <w:p w14:paraId="5150854D" w14:textId="77777777" w:rsidR="00CB6959" w:rsidRDefault="003B686B">
            <w:pPr>
              <w:pStyle w:val="documentpaddedline"/>
              <w:spacing w:line="260" w:lineRule="atLeast"/>
              <w:rPr>
                <w:rStyle w:val="documentleft-box"/>
                <w:rFonts w:ascii="Fira Sans" w:eastAsia="Fira Sans" w:hAnsi="Fira Sans" w:cs="Fira Sans"/>
                <w:b/>
                <w:bCs/>
                <w:color w:val="000000"/>
                <w:sz w:val="20"/>
                <w:szCs w:val="20"/>
              </w:rPr>
            </w:pPr>
            <w:r>
              <w:rPr>
                <w:rStyle w:val="documentcompanyname"/>
                <w:color w:val="000000"/>
                <w:sz w:val="20"/>
                <w:szCs w:val="20"/>
              </w:rPr>
              <w:t>KYMIK Eng. PVT. LTD</w:t>
            </w:r>
            <w:r>
              <w:rPr>
                <w:rStyle w:val="span"/>
                <w:rFonts w:ascii="Fira Sans" w:eastAsia="Fira Sans" w:hAnsi="Fira Sans" w:cs="Fira Sans"/>
                <w:b/>
                <w:bCs/>
                <w:color w:val="000000"/>
                <w:sz w:val="20"/>
                <w:szCs w:val="20"/>
              </w:rPr>
              <w:t xml:space="preserve"> - </w:t>
            </w:r>
            <w:r>
              <w:rPr>
                <w:rStyle w:val="documentjobcity"/>
                <w:color w:val="000000"/>
                <w:sz w:val="20"/>
                <w:szCs w:val="20"/>
              </w:rPr>
              <w:t>New Delhi</w:t>
            </w:r>
            <w:r>
              <w:rPr>
                <w:rStyle w:val="span"/>
                <w:rFonts w:ascii="Fira Sans" w:eastAsia="Fira Sans" w:hAnsi="Fira Sans" w:cs="Fira Sans"/>
                <w:b/>
                <w:bCs/>
                <w:color w:val="000000"/>
                <w:sz w:val="20"/>
                <w:szCs w:val="20"/>
              </w:rPr>
              <w:t xml:space="preserve">, </w:t>
            </w:r>
            <w:r>
              <w:rPr>
                <w:rStyle w:val="documentjobstate"/>
                <w:color w:val="000000"/>
                <w:sz w:val="20"/>
                <w:szCs w:val="20"/>
              </w:rPr>
              <w:t>India</w:t>
            </w:r>
          </w:p>
          <w:p w14:paraId="1916AEAC" w14:textId="77777777" w:rsidR="00CB6959" w:rsidRDefault="003B686B">
            <w:pPr>
              <w:pStyle w:val="divdocumentulli"/>
              <w:numPr>
                <w:ilvl w:val="0"/>
                <w:numId w:val="3"/>
              </w:numPr>
              <w:spacing w:before="60"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 xml:space="preserve">Manufacturing of water tank according to </w:t>
            </w:r>
            <w:r>
              <w:rPr>
                <w:rStyle w:val="span"/>
                <w:rFonts w:ascii="Fira Sans Light" w:eastAsia="Fira Sans Light" w:hAnsi="Fira Sans Light" w:cs="Fira Sans Light"/>
                <w:color w:val="000000"/>
                <w:sz w:val="20"/>
                <w:szCs w:val="20"/>
              </w:rPr>
              <w:t>given engineering drawing.</w:t>
            </w:r>
          </w:p>
          <w:p w14:paraId="1637ABD8" w14:textId="77777777" w:rsidR="00CB6959" w:rsidRDefault="003B686B">
            <w:pPr>
              <w:pStyle w:val="divdocumentulli"/>
              <w:numPr>
                <w:ilvl w:val="0"/>
                <w:numId w:val="3"/>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Quality review of the manufactured goods.</w:t>
            </w:r>
          </w:p>
          <w:p w14:paraId="70C82926" w14:textId="406BF9B1" w:rsidR="00CB6959" w:rsidRDefault="003B686B">
            <w:pPr>
              <w:pStyle w:val="divdocumentulli"/>
              <w:numPr>
                <w:ilvl w:val="0"/>
                <w:numId w:val="3"/>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 xml:space="preserve">Site inspection after </w:t>
            </w:r>
            <w:r w:rsidR="00800D95">
              <w:rPr>
                <w:rStyle w:val="span"/>
                <w:rFonts w:ascii="Fira Sans Light" w:eastAsia="Fira Sans Light" w:hAnsi="Fira Sans Light" w:cs="Fira Sans Light"/>
                <w:color w:val="000000"/>
                <w:sz w:val="20"/>
                <w:szCs w:val="20"/>
              </w:rPr>
              <w:t xml:space="preserve">the </w:t>
            </w:r>
            <w:r>
              <w:rPr>
                <w:rStyle w:val="span"/>
                <w:rFonts w:ascii="Fira Sans Light" w:eastAsia="Fira Sans Light" w:hAnsi="Fira Sans Light" w:cs="Fira Sans Light"/>
                <w:color w:val="000000"/>
                <w:sz w:val="20"/>
                <w:szCs w:val="20"/>
              </w:rPr>
              <w:t>tank is installed.</w:t>
            </w:r>
          </w:p>
          <w:p w14:paraId="49DF9309" w14:textId="77777777" w:rsidR="00CB6959" w:rsidRDefault="003B686B">
            <w:pPr>
              <w:pStyle w:val="documentexperienceparagraphspacing"/>
              <w:rPr>
                <w:rStyle w:val="documentleft-box"/>
                <w:rFonts w:ascii="Fira Sans Light" w:eastAsia="Fira Sans Light" w:hAnsi="Fira Sans Light" w:cs="Fira Sans Light"/>
                <w:color w:val="000000"/>
              </w:rPr>
            </w:pPr>
            <w:r>
              <w:rPr>
                <w:rStyle w:val="documentleft-box"/>
                <w:rFonts w:ascii="Fira Sans Light" w:eastAsia="Fira Sans Light" w:hAnsi="Fira Sans Light" w:cs="Fira Sans Light"/>
                <w:color w:val="000000"/>
              </w:rPr>
              <w:t> </w:t>
            </w:r>
          </w:p>
          <w:p w14:paraId="2118A068" w14:textId="77777777" w:rsidR="00CB6959" w:rsidRDefault="003B686B">
            <w:pPr>
              <w:pStyle w:val="documentpaddedline"/>
              <w:spacing w:line="260" w:lineRule="atLeast"/>
              <w:rPr>
                <w:rStyle w:val="documentleft-box"/>
                <w:rFonts w:ascii="Fira Sans Light" w:eastAsia="Fira Sans Light" w:hAnsi="Fira Sans Light" w:cs="Fira Sans Light"/>
                <w:color w:val="000000"/>
                <w:sz w:val="20"/>
                <w:szCs w:val="20"/>
              </w:rPr>
            </w:pPr>
            <w:r>
              <w:rPr>
                <w:rStyle w:val="documenttxtBold"/>
                <w:color w:val="000000"/>
                <w:sz w:val="20"/>
                <w:szCs w:val="20"/>
              </w:rPr>
              <w:t>Business Development Associate</w:t>
            </w:r>
            <w:r>
              <w:rPr>
                <w:rStyle w:val="span"/>
                <w:rFonts w:ascii="Fira Sans Light" w:eastAsia="Fira Sans Light" w:hAnsi="Fira Sans Light" w:cs="Fira Sans Light"/>
                <w:color w:val="000000"/>
                <w:sz w:val="20"/>
                <w:szCs w:val="20"/>
              </w:rPr>
              <w:t xml:space="preserve">, </w:t>
            </w:r>
            <w:r>
              <w:rPr>
                <w:rStyle w:val="span"/>
                <w:rFonts w:ascii="Fira Sans Medium" w:eastAsia="Fira Sans Medium" w:hAnsi="Fira Sans Medium" w:cs="Fira Sans Medium"/>
                <w:color w:val="000000"/>
                <w:sz w:val="20"/>
                <w:szCs w:val="20"/>
              </w:rPr>
              <w:t>04/2017 - 06/2017</w:t>
            </w:r>
            <w:r>
              <w:rPr>
                <w:rStyle w:val="documentjobdates"/>
                <w:color w:val="000000"/>
                <w:sz w:val="20"/>
                <w:szCs w:val="20"/>
              </w:rPr>
              <w:t xml:space="preserve"> </w:t>
            </w:r>
          </w:p>
          <w:p w14:paraId="48CE6AFB" w14:textId="77777777" w:rsidR="00CB6959" w:rsidRDefault="003B686B">
            <w:pPr>
              <w:pStyle w:val="documentpaddedline"/>
              <w:spacing w:line="260" w:lineRule="atLeast"/>
              <w:rPr>
                <w:rStyle w:val="documentleft-box"/>
                <w:rFonts w:ascii="Fira Sans" w:eastAsia="Fira Sans" w:hAnsi="Fira Sans" w:cs="Fira Sans"/>
                <w:b/>
                <w:bCs/>
                <w:color w:val="000000"/>
                <w:sz w:val="20"/>
                <w:szCs w:val="20"/>
              </w:rPr>
            </w:pPr>
            <w:r>
              <w:rPr>
                <w:rStyle w:val="documentcompanyname"/>
                <w:color w:val="000000"/>
                <w:sz w:val="20"/>
                <w:szCs w:val="20"/>
              </w:rPr>
              <w:t>Think and Learn Pvt Ltd.</w:t>
            </w:r>
            <w:r>
              <w:rPr>
                <w:rStyle w:val="span"/>
                <w:rFonts w:ascii="Fira Sans" w:eastAsia="Fira Sans" w:hAnsi="Fira Sans" w:cs="Fira Sans"/>
                <w:b/>
                <w:bCs/>
                <w:color w:val="000000"/>
                <w:sz w:val="20"/>
                <w:szCs w:val="20"/>
              </w:rPr>
              <w:t xml:space="preserve"> - </w:t>
            </w:r>
            <w:r>
              <w:rPr>
                <w:rStyle w:val="documentjobcity"/>
                <w:color w:val="000000"/>
                <w:sz w:val="20"/>
                <w:szCs w:val="20"/>
              </w:rPr>
              <w:t>Bengaluru</w:t>
            </w:r>
            <w:r>
              <w:rPr>
                <w:rStyle w:val="span"/>
                <w:rFonts w:ascii="Fira Sans" w:eastAsia="Fira Sans" w:hAnsi="Fira Sans" w:cs="Fira Sans"/>
                <w:b/>
                <w:bCs/>
                <w:color w:val="000000"/>
                <w:sz w:val="20"/>
                <w:szCs w:val="20"/>
              </w:rPr>
              <w:t xml:space="preserve">, </w:t>
            </w:r>
            <w:r>
              <w:rPr>
                <w:rStyle w:val="documentjobstate"/>
                <w:color w:val="000000"/>
                <w:sz w:val="20"/>
                <w:szCs w:val="20"/>
              </w:rPr>
              <w:t>India</w:t>
            </w:r>
          </w:p>
          <w:p w14:paraId="31EAF7AD" w14:textId="638EF3FF" w:rsidR="00CB6959" w:rsidRDefault="003B686B">
            <w:pPr>
              <w:pStyle w:val="divdocumentulli"/>
              <w:numPr>
                <w:ilvl w:val="0"/>
                <w:numId w:val="4"/>
              </w:numPr>
              <w:spacing w:before="60"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 xml:space="preserve">In BYJUS, </w:t>
            </w:r>
            <w:r w:rsidR="00800D95">
              <w:rPr>
                <w:rStyle w:val="span"/>
                <w:rFonts w:ascii="Fira Sans Light" w:eastAsia="Fira Sans Light" w:hAnsi="Fira Sans Light" w:cs="Fira Sans Light"/>
                <w:color w:val="000000"/>
                <w:sz w:val="20"/>
                <w:szCs w:val="20"/>
              </w:rPr>
              <w:t>ITC Knowledge Park</w:t>
            </w:r>
            <w:r>
              <w:rPr>
                <w:rStyle w:val="span"/>
                <w:rFonts w:ascii="Fira Sans Light" w:eastAsia="Fira Sans Light" w:hAnsi="Fira Sans Light" w:cs="Fira Sans Light"/>
                <w:color w:val="000000"/>
                <w:sz w:val="20"/>
                <w:szCs w:val="20"/>
              </w:rPr>
              <w:t xml:space="preserve"> Bangalore.</w:t>
            </w:r>
          </w:p>
          <w:p w14:paraId="1E2C6F2F" w14:textId="31DAB274" w:rsidR="00CB6959" w:rsidRDefault="003B686B">
            <w:pPr>
              <w:pStyle w:val="divdocumentulli"/>
              <w:numPr>
                <w:ilvl w:val="0"/>
                <w:numId w:val="4"/>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lastRenderedPageBreak/>
              <w:t xml:space="preserve">Pitched and presented innovative campaigns to new and existing clients for enhanced profit </w:t>
            </w:r>
            <w:r w:rsidR="00800D95">
              <w:rPr>
                <w:rStyle w:val="span"/>
                <w:rFonts w:ascii="Fira Sans Light" w:eastAsia="Fira Sans Light" w:hAnsi="Fira Sans Light" w:cs="Fira Sans Light"/>
                <w:color w:val="000000"/>
                <w:sz w:val="20"/>
                <w:szCs w:val="20"/>
              </w:rPr>
              <w:t>opportunities</w:t>
            </w:r>
            <w:r>
              <w:rPr>
                <w:rStyle w:val="span"/>
                <w:rFonts w:ascii="Fira Sans Light" w:eastAsia="Fira Sans Light" w:hAnsi="Fira Sans Light" w:cs="Fira Sans Light"/>
                <w:color w:val="000000"/>
                <w:sz w:val="20"/>
                <w:szCs w:val="20"/>
              </w:rPr>
              <w:t>.</w:t>
            </w:r>
          </w:p>
          <w:p w14:paraId="29B20E8E" w14:textId="77777777" w:rsidR="00CB6959" w:rsidRDefault="003B686B">
            <w:pPr>
              <w:pStyle w:val="bottomlowborder"/>
              <w:spacing w:after="500"/>
              <w:rPr>
                <w:rStyle w:val="documentleft-box"/>
                <w:rFonts w:ascii="Fira Sans Light" w:eastAsia="Fira Sans Light" w:hAnsi="Fira Sans Light" w:cs="Fira Sans Light"/>
                <w:color w:val="000000"/>
              </w:rPr>
            </w:pPr>
            <w:r>
              <w:rPr>
                <w:rStyle w:val="documentleft-box"/>
                <w:rFonts w:ascii="Fira Sans Light" w:eastAsia="Fira Sans Light" w:hAnsi="Fira Sans Light" w:cs="Fira Sans Light"/>
                <w:color w:val="000000"/>
              </w:rPr>
              <w:t> </w:t>
            </w:r>
          </w:p>
          <w:p w14:paraId="2EE52512" w14:textId="77777777" w:rsidR="00CB6959" w:rsidRDefault="003B686B">
            <w:pPr>
              <w:pStyle w:val="topborder"/>
              <w:rPr>
                <w:rStyle w:val="documentleft-box"/>
                <w:rFonts w:ascii="Fira Sans Light" w:eastAsia="Fira Sans Light" w:hAnsi="Fira Sans Light" w:cs="Fira Sans Light"/>
                <w:color w:val="000000"/>
              </w:rPr>
            </w:pPr>
            <w:r>
              <w:rPr>
                <w:rStyle w:val="documentleft-box"/>
                <w:rFonts w:ascii="Fira Sans Light" w:eastAsia="Fira Sans Light" w:hAnsi="Fira Sans Light" w:cs="Fira Sans Light"/>
                <w:color w:val="000000"/>
              </w:rPr>
              <w:t> </w:t>
            </w:r>
          </w:p>
          <w:p w14:paraId="27CBE1F5" w14:textId="77777777" w:rsidR="00CB6959" w:rsidRDefault="003B686B">
            <w:pPr>
              <w:pStyle w:val="toppadding"/>
              <w:spacing w:line="260" w:lineRule="atLeast"/>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 </w:t>
            </w:r>
          </w:p>
          <w:p w14:paraId="53A8333E" w14:textId="11F6276B" w:rsidR="00CB6959" w:rsidRDefault="003B686B">
            <w:pPr>
              <w:pStyle w:val="documentheading"/>
              <w:rPr>
                <w:rStyle w:val="documentleft-box"/>
                <w:color w:val="000000"/>
              </w:rPr>
            </w:pPr>
            <w:r>
              <w:rPr>
                <w:rStyle w:val="documentsectiontitle"/>
                <w:color w:val="000000"/>
                <w:highlight w:val="white"/>
              </w:rPr>
              <w:t>Education </w:t>
            </w:r>
            <w:r w:rsidR="002A418D">
              <w:rPr>
                <w:noProof/>
              </w:rPr>
              <mc:AlternateContent>
                <mc:Choice Requires="wps">
                  <w:drawing>
                    <wp:anchor distT="0" distB="0" distL="114300" distR="114300" simplePos="0" relativeHeight="251660288" behindDoc="1" locked="0" layoutInCell="1" allowOverlap="1" wp14:anchorId="5E4448DB" wp14:editId="6E9CD722">
                      <wp:simplePos x="0" y="0"/>
                      <wp:positionH relativeFrom="column">
                        <wp:posOffset>0</wp:posOffset>
                      </wp:positionH>
                      <wp:positionV relativeFrom="line">
                        <wp:posOffset>28575</wp:posOffset>
                      </wp:positionV>
                      <wp:extent cx="4004310" cy="133350"/>
                      <wp:effectExtent l="0" t="254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4310" cy="133350"/>
                              </a:xfrm>
                              <a:prstGeom prst="rect">
                                <a:avLst/>
                              </a:prstGeom>
                              <a:solidFill>
                                <a:srgbClr val="DBE8EC"/>
                              </a:solidFill>
                              <a:ln>
                                <a:noFill/>
                              </a:ln>
                              <a:extLst>
                                <a:ext uri="{91240B29-F687-4F45-9708-019B960494DF}">
                                  <a14:hiddenLine xmlns:a14="http://schemas.microsoft.com/office/drawing/2010/main" w="9525">
                                    <a:no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90F2A8" id="Rectangle 3" o:spid="_x0000_s1026" style="position:absolute;margin-left:0;margin-top:2.25pt;width:315.3pt;height: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" fillcolor="#dbe8ec" stroked="f">
                      <w10:wrap anchory="line"/>
                    </v:rect>
                  </w:pict>
                </mc:Fallback>
              </mc:AlternateContent>
            </w:r>
          </w:p>
          <w:p w14:paraId="76C2B70C" w14:textId="77777777" w:rsidR="00CB6959" w:rsidRDefault="003B686B">
            <w:pPr>
              <w:pStyle w:val="documenteducationparagraphspacing"/>
              <w:spacing w:line="100" w:lineRule="exact"/>
              <w:rPr>
                <w:rStyle w:val="documentleft-box"/>
                <w:rFonts w:ascii="Fira Sans Light" w:eastAsia="Fira Sans Light" w:hAnsi="Fira Sans Light" w:cs="Fira Sans Light"/>
                <w:color w:val="000000"/>
              </w:rPr>
            </w:pPr>
            <w:r>
              <w:rPr>
                <w:rStyle w:val="documentleft-box"/>
                <w:rFonts w:ascii="Fira Sans Light" w:eastAsia="Fira Sans Light" w:hAnsi="Fira Sans Light" w:cs="Fira Sans Light"/>
                <w:color w:val="000000"/>
              </w:rPr>
              <w:t> </w:t>
            </w:r>
          </w:p>
          <w:p w14:paraId="26F54C49" w14:textId="77777777" w:rsidR="00CB6959" w:rsidRDefault="003B686B">
            <w:pPr>
              <w:pStyle w:val="documentpaddedline"/>
              <w:spacing w:line="260" w:lineRule="atLeast"/>
              <w:rPr>
                <w:rStyle w:val="documentleft-box"/>
                <w:rFonts w:ascii="Fira Sans Light" w:eastAsia="Fira Sans Light" w:hAnsi="Fira Sans Light" w:cs="Fira Sans Light"/>
                <w:color w:val="000000"/>
                <w:sz w:val="20"/>
                <w:szCs w:val="20"/>
              </w:rPr>
            </w:pPr>
            <w:r>
              <w:rPr>
                <w:rStyle w:val="documentdegree"/>
                <w:color w:val="000000"/>
                <w:sz w:val="20"/>
                <w:szCs w:val="20"/>
              </w:rPr>
              <w:t>Mechanical</w:t>
            </w:r>
            <w:r>
              <w:rPr>
                <w:rStyle w:val="span"/>
                <w:rFonts w:ascii="Fira Sans Light" w:eastAsia="Fira Sans Light" w:hAnsi="Fira Sans Light" w:cs="Fira Sans Light"/>
                <w:color w:val="000000"/>
                <w:sz w:val="20"/>
                <w:szCs w:val="20"/>
              </w:rPr>
              <w:t xml:space="preserve">, </w:t>
            </w:r>
            <w:r>
              <w:rPr>
                <w:rStyle w:val="documentprogramline"/>
                <w:color w:val="000000"/>
                <w:sz w:val="20"/>
                <w:szCs w:val="20"/>
              </w:rPr>
              <w:t>Engineering</w:t>
            </w:r>
            <w:r>
              <w:rPr>
                <w:rStyle w:val="span"/>
                <w:rFonts w:ascii="Fira Sans Light" w:eastAsia="Fira Sans Light" w:hAnsi="Fira Sans Light" w:cs="Fira Sans Light"/>
                <w:color w:val="000000"/>
                <w:sz w:val="20"/>
                <w:szCs w:val="20"/>
              </w:rPr>
              <w:t xml:space="preserve">, </w:t>
            </w:r>
            <w:r>
              <w:rPr>
                <w:rStyle w:val="span"/>
                <w:rFonts w:ascii="Fira Sans Medium" w:eastAsia="Fira Sans Medium" w:hAnsi="Fira Sans Medium" w:cs="Fira Sans Medium"/>
                <w:color w:val="000000"/>
                <w:sz w:val="20"/>
                <w:szCs w:val="20"/>
              </w:rPr>
              <w:t>2017</w:t>
            </w:r>
          </w:p>
          <w:p w14:paraId="2B7C48FD" w14:textId="77777777" w:rsidR="00CB6959" w:rsidRDefault="003B686B">
            <w:pPr>
              <w:pStyle w:val="documentpaddedline"/>
              <w:spacing w:line="260" w:lineRule="atLeast"/>
              <w:rPr>
                <w:rStyle w:val="documentleft-box"/>
                <w:rFonts w:ascii="Fira Sans Light" w:eastAsia="Fira Sans Light" w:hAnsi="Fira Sans Light" w:cs="Fira Sans Light"/>
                <w:color w:val="000000"/>
                <w:sz w:val="20"/>
                <w:szCs w:val="20"/>
              </w:rPr>
            </w:pPr>
            <w:r>
              <w:rPr>
                <w:rStyle w:val="documentcompanyname"/>
                <w:color w:val="000000"/>
                <w:sz w:val="20"/>
                <w:szCs w:val="20"/>
              </w:rPr>
              <w:t>Pes Institute of Technology</w:t>
            </w:r>
            <w:r>
              <w:rPr>
                <w:rStyle w:val="span"/>
                <w:rFonts w:ascii="Fira Sans Light" w:eastAsia="Fira Sans Light" w:hAnsi="Fira Sans Light" w:cs="Fira Sans Light"/>
                <w:color w:val="000000"/>
                <w:sz w:val="20"/>
                <w:szCs w:val="20"/>
              </w:rPr>
              <w:t xml:space="preserve"> - </w:t>
            </w:r>
            <w:r>
              <w:rPr>
                <w:rStyle w:val="documenteducationjobcity"/>
                <w:color w:val="000000"/>
                <w:sz w:val="20"/>
                <w:szCs w:val="20"/>
              </w:rPr>
              <w:t>Bengaluru, KA</w:t>
            </w:r>
          </w:p>
          <w:p w14:paraId="5A08DBCA" w14:textId="77777777" w:rsidR="00CB6959" w:rsidRDefault="003B686B">
            <w:pPr>
              <w:pStyle w:val="divdocumentulli"/>
              <w:numPr>
                <w:ilvl w:val="0"/>
                <w:numId w:val="5"/>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Passed with 8.75 CGPA distinction.</w:t>
            </w:r>
          </w:p>
          <w:p w14:paraId="20E4B1F8" w14:textId="77777777" w:rsidR="00CB6959" w:rsidRDefault="003B686B">
            <w:pPr>
              <w:pStyle w:val="documenteducationparagraphspacing"/>
              <w:rPr>
                <w:rStyle w:val="documentleft-box"/>
                <w:rFonts w:ascii="Fira Sans Light" w:eastAsia="Fira Sans Light" w:hAnsi="Fira Sans Light" w:cs="Fira Sans Light"/>
                <w:color w:val="000000"/>
              </w:rPr>
            </w:pPr>
            <w:r>
              <w:rPr>
                <w:rStyle w:val="documentleft-box"/>
                <w:rFonts w:ascii="Fira Sans Light" w:eastAsia="Fira Sans Light" w:hAnsi="Fira Sans Light" w:cs="Fira Sans Light"/>
                <w:color w:val="000000"/>
              </w:rPr>
              <w:t> </w:t>
            </w:r>
          </w:p>
          <w:p w14:paraId="008C4BEB" w14:textId="77777777" w:rsidR="00CB6959" w:rsidRDefault="003B686B">
            <w:pPr>
              <w:pStyle w:val="documentpaddedline"/>
              <w:spacing w:line="260" w:lineRule="atLeast"/>
              <w:rPr>
                <w:rStyle w:val="documentleft-box"/>
                <w:rFonts w:ascii="Fira Sans Light" w:eastAsia="Fira Sans Light" w:hAnsi="Fira Sans Light" w:cs="Fira Sans Light"/>
                <w:color w:val="000000"/>
                <w:sz w:val="20"/>
                <w:szCs w:val="20"/>
              </w:rPr>
            </w:pPr>
            <w:r>
              <w:rPr>
                <w:rStyle w:val="documentdegree"/>
                <w:color w:val="000000"/>
                <w:sz w:val="20"/>
                <w:szCs w:val="20"/>
              </w:rPr>
              <w:t>XII std</w:t>
            </w:r>
            <w:r>
              <w:rPr>
                <w:rStyle w:val="span"/>
                <w:rFonts w:ascii="Fira Sans Light" w:eastAsia="Fira Sans Light" w:hAnsi="Fira Sans Light" w:cs="Fira Sans Light"/>
                <w:color w:val="000000"/>
                <w:sz w:val="20"/>
                <w:szCs w:val="20"/>
              </w:rPr>
              <w:t xml:space="preserve">, </w:t>
            </w:r>
            <w:r>
              <w:rPr>
                <w:rStyle w:val="documentprogramline"/>
                <w:color w:val="000000"/>
                <w:sz w:val="20"/>
                <w:szCs w:val="20"/>
              </w:rPr>
              <w:t>PCM</w:t>
            </w:r>
            <w:r>
              <w:rPr>
                <w:rStyle w:val="span"/>
                <w:rFonts w:ascii="Fira Sans Light" w:eastAsia="Fira Sans Light" w:hAnsi="Fira Sans Light" w:cs="Fira Sans Light"/>
                <w:color w:val="000000"/>
                <w:sz w:val="20"/>
                <w:szCs w:val="20"/>
              </w:rPr>
              <w:t xml:space="preserve">, </w:t>
            </w:r>
            <w:r>
              <w:rPr>
                <w:rStyle w:val="span"/>
                <w:rFonts w:ascii="Fira Sans Medium" w:eastAsia="Fira Sans Medium" w:hAnsi="Fira Sans Medium" w:cs="Fira Sans Medium"/>
                <w:color w:val="000000"/>
                <w:sz w:val="20"/>
                <w:szCs w:val="20"/>
              </w:rPr>
              <w:t>2012</w:t>
            </w:r>
          </w:p>
          <w:p w14:paraId="21491B2A" w14:textId="77777777" w:rsidR="00CB6959" w:rsidRDefault="003B686B">
            <w:pPr>
              <w:pStyle w:val="documentpaddedline"/>
              <w:spacing w:line="260" w:lineRule="atLeast"/>
              <w:rPr>
                <w:rStyle w:val="documentleft-box"/>
                <w:rFonts w:ascii="Fira Sans Light" w:eastAsia="Fira Sans Light" w:hAnsi="Fira Sans Light" w:cs="Fira Sans Light"/>
                <w:color w:val="000000"/>
                <w:sz w:val="20"/>
                <w:szCs w:val="20"/>
              </w:rPr>
            </w:pPr>
            <w:r>
              <w:rPr>
                <w:rStyle w:val="documentcompanyname"/>
                <w:color w:val="000000"/>
                <w:sz w:val="20"/>
                <w:szCs w:val="20"/>
              </w:rPr>
              <w:t>ST. PAUL SEC. SCHOOL</w:t>
            </w:r>
            <w:r>
              <w:rPr>
                <w:rStyle w:val="span"/>
                <w:rFonts w:ascii="Fira Sans Light" w:eastAsia="Fira Sans Light" w:hAnsi="Fira Sans Light" w:cs="Fira Sans Light"/>
                <w:color w:val="000000"/>
                <w:sz w:val="20"/>
                <w:szCs w:val="20"/>
              </w:rPr>
              <w:t xml:space="preserve"> - </w:t>
            </w:r>
            <w:r>
              <w:rPr>
                <w:rStyle w:val="documenteducationjobcity"/>
                <w:color w:val="000000"/>
                <w:sz w:val="20"/>
                <w:szCs w:val="20"/>
              </w:rPr>
              <w:t>Muzaffarpur, BR</w:t>
            </w:r>
          </w:p>
          <w:p w14:paraId="0CA3D4DB" w14:textId="77777777" w:rsidR="00CB6959" w:rsidRDefault="003B686B">
            <w:pPr>
              <w:pStyle w:val="divdocumentulli"/>
              <w:numPr>
                <w:ilvl w:val="0"/>
                <w:numId w:val="6"/>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Passed with 70.6%.</w:t>
            </w:r>
          </w:p>
          <w:p w14:paraId="04299630" w14:textId="77777777" w:rsidR="00CB6959" w:rsidRDefault="003B686B">
            <w:pPr>
              <w:pStyle w:val="documenteducationparagraphspacing"/>
              <w:rPr>
                <w:rStyle w:val="documentleft-box"/>
                <w:rFonts w:ascii="Fira Sans Light" w:eastAsia="Fira Sans Light" w:hAnsi="Fira Sans Light" w:cs="Fira Sans Light"/>
                <w:color w:val="000000"/>
              </w:rPr>
            </w:pPr>
            <w:r>
              <w:rPr>
                <w:rStyle w:val="documentleft-box"/>
                <w:rFonts w:ascii="Fira Sans Light" w:eastAsia="Fira Sans Light" w:hAnsi="Fira Sans Light" w:cs="Fira Sans Light"/>
                <w:color w:val="000000"/>
              </w:rPr>
              <w:t> </w:t>
            </w:r>
          </w:p>
          <w:p w14:paraId="4A73693F" w14:textId="77777777" w:rsidR="00CB6959" w:rsidRDefault="003B686B">
            <w:pPr>
              <w:pStyle w:val="documentpaddedline"/>
              <w:spacing w:line="260" w:lineRule="atLeast"/>
              <w:rPr>
                <w:rStyle w:val="documentleft-box"/>
                <w:rFonts w:ascii="Fira Sans Light" w:eastAsia="Fira Sans Light" w:hAnsi="Fira Sans Light" w:cs="Fira Sans Light"/>
                <w:color w:val="000000"/>
                <w:sz w:val="20"/>
                <w:szCs w:val="20"/>
              </w:rPr>
            </w:pPr>
            <w:r>
              <w:rPr>
                <w:rStyle w:val="documentdegree"/>
                <w:color w:val="000000"/>
                <w:sz w:val="20"/>
                <w:szCs w:val="20"/>
              </w:rPr>
              <w:t>X Std</w:t>
            </w:r>
            <w:r>
              <w:rPr>
                <w:rStyle w:val="span"/>
                <w:rFonts w:ascii="Fira Sans Light" w:eastAsia="Fira Sans Light" w:hAnsi="Fira Sans Light" w:cs="Fira Sans Light"/>
                <w:color w:val="000000"/>
                <w:sz w:val="20"/>
                <w:szCs w:val="20"/>
              </w:rPr>
              <w:t xml:space="preserve">, </w:t>
            </w:r>
            <w:r>
              <w:rPr>
                <w:rStyle w:val="span"/>
                <w:rFonts w:ascii="Fira Sans Medium" w:eastAsia="Fira Sans Medium" w:hAnsi="Fira Sans Medium" w:cs="Fira Sans Medium"/>
                <w:color w:val="000000"/>
                <w:sz w:val="20"/>
                <w:szCs w:val="20"/>
              </w:rPr>
              <w:t>2010</w:t>
            </w:r>
          </w:p>
          <w:p w14:paraId="489961C0" w14:textId="77777777" w:rsidR="00CB6959" w:rsidRDefault="003B686B">
            <w:pPr>
              <w:pStyle w:val="documentpaddedline"/>
              <w:spacing w:line="260" w:lineRule="atLeast"/>
              <w:rPr>
                <w:rStyle w:val="documentleft-box"/>
                <w:rFonts w:ascii="Fira Sans Light" w:eastAsia="Fira Sans Light" w:hAnsi="Fira Sans Light" w:cs="Fira Sans Light"/>
                <w:color w:val="000000"/>
                <w:sz w:val="20"/>
                <w:szCs w:val="20"/>
              </w:rPr>
            </w:pPr>
            <w:proofErr w:type="spellStart"/>
            <w:r>
              <w:rPr>
                <w:rStyle w:val="documentcompanyname"/>
                <w:color w:val="000000"/>
                <w:sz w:val="20"/>
                <w:szCs w:val="20"/>
              </w:rPr>
              <w:t>Dav</w:t>
            </w:r>
            <w:proofErr w:type="spellEnd"/>
            <w:r>
              <w:rPr>
                <w:rStyle w:val="documentcompanyname"/>
                <w:color w:val="000000"/>
                <w:sz w:val="20"/>
                <w:szCs w:val="20"/>
              </w:rPr>
              <w:t xml:space="preserve"> Public School </w:t>
            </w:r>
            <w:r>
              <w:rPr>
                <w:rStyle w:val="span"/>
                <w:rFonts w:ascii="Fira Sans Light" w:eastAsia="Fira Sans Light" w:hAnsi="Fira Sans Light" w:cs="Fira Sans Light"/>
                <w:color w:val="000000"/>
                <w:sz w:val="20"/>
                <w:szCs w:val="20"/>
              </w:rPr>
              <w:t xml:space="preserve">- </w:t>
            </w:r>
            <w:proofErr w:type="spellStart"/>
            <w:r>
              <w:rPr>
                <w:rStyle w:val="documenteducationjobcity"/>
                <w:color w:val="000000"/>
                <w:sz w:val="20"/>
                <w:szCs w:val="20"/>
              </w:rPr>
              <w:t>Samastipur</w:t>
            </w:r>
            <w:proofErr w:type="spellEnd"/>
            <w:r>
              <w:rPr>
                <w:rStyle w:val="documenteducationjobcity"/>
                <w:color w:val="000000"/>
                <w:sz w:val="20"/>
                <w:szCs w:val="20"/>
              </w:rPr>
              <w:t>, BR</w:t>
            </w:r>
          </w:p>
          <w:p w14:paraId="3F47EC66" w14:textId="55B45208" w:rsidR="00CB6959" w:rsidRDefault="003B686B">
            <w:pPr>
              <w:pStyle w:val="divdocumentulli"/>
              <w:numPr>
                <w:ilvl w:val="0"/>
                <w:numId w:val="7"/>
              </w:numPr>
              <w:spacing w:line="260" w:lineRule="atLeast"/>
              <w:ind w:left="220" w:hanging="192"/>
              <w:rPr>
                <w:rStyle w:val="span"/>
                <w:rFonts w:ascii="Fira Sans Light" w:eastAsia="Fira Sans Light" w:hAnsi="Fira Sans Light" w:cs="Fira Sans Light"/>
                <w:color w:val="000000"/>
                <w:sz w:val="20"/>
                <w:szCs w:val="20"/>
              </w:rPr>
            </w:pPr>
            <w:r>
              <w:rPr>
                <w:rStyle w:val="span"/>
                <w:rFonts w:ascii="Fira Sans Light" w:eastAsia="Fira Sans Light" w:hAnsi="Fira Sans Light" w:cs="Fira Sans Light"/>
                <w:color w:val="000000"/>
                <w:sz w:val="20"/>
                <w:szCs w:val="20"/>
              </w:rPr>
              <w:t xml:space="preserve">Passed with </w:t>
            </w:r>
            <w:r w:rsidR="00800D95">
              <w:rPr>
                <w:rStyle w:val="span"/>
                <w:rFonts w:ascii="Fira Sans Light" w:eastAsia="Fira Sans Light" w:hAnsi="Fira Sans Light" w:cs="Fira Sans Light"/>
                <w:color w:val="000000"/>
                <w:sz w:val="20"/>
                <w:szCs w:val="20"/>
              </w:rPr>
              <w:t xml:space="preserve">a </w:t>
            </w:r>
            <w:r>
              <w:rPr>
                <w:rStyle w:val="span"/>
                <w:rFonts w:ascii="Fira Sans Light" w:eastAsia="Fira Sans Light" w:hAnsi="Fira Sans Light" w:cs="Fira Sans Light"/>
                <w:color w:val="000000"/>
                <w:sz w:val="20"/>
                <w:szCs w:val="20"/>
              </w:rPr>
              <w:t>10 CGPA.</w:t>
            </w:r>
          </w:p>
          <w:p w14:paraId="4544E33D" w14:textId="77777777" w:rsidR="00CB6959" w:rsidRDefault="003B686B">
            <w:pPr>
              <w:pStyle w:val="bottomlowborder"/>
              <w:spacing w:after="500"/>
              <w:rPr>
                <w:rStyle w:val="documentleft-box"/>
                <w:rFonts w:ascii="Fira Sans Light" w:eastAsia="Fira Sans Light" w:hAnsi="Fira Sans Light" w:cs="Fira Sans Light"/>
                <w:color w:val="000000"/>
              </w:rPr>
            </w:pPr>
            <w:r>
              <w:rPr>
                <w:rStyle w:val="documentleft-box"/>
                <w:rFonts w:ascii="Fira Sans Light" w:eastAsia="Fira Sans Light" w:hAnsi="Fira Sans Light" w:cs="Fira Sans Light"/>
                <w:color w:val="000000"/>
              </w:rPr>
              <w:t> </w:t>
            </w:r>
          </w:p>
          <w:p w14:paraId="7ECE815C" w14:textId="77777777" w:rsidR="00CB6959" w:rsidRDefault="003B686B">
            <w:pPr>
              <w:pStyle w:val="topborder"/>
              <w:rPr>
                <w:rStyle w:val="documentleft-box"/>
                <w:rFonts w:ascii="Fira Sans Light" w:eastAsia="Fira Sans Light" w:hAnsi="Fira Sans Light" w:cs="Fira Sans Light"/>
                <w:color w:val="000000"/>
              </w:rPr>
            </w:pPr>
            <w:r>
              <w:rPr>
                <w:rStyle w:val="documentleft-box"/>
                <w:rFonts w:ascii="Fira Sans Light" w:eastAsia="Fira Sans Light" w:hAnsi="Fira Sans Light" w:cs="Fira Sans Light"/>
                <w:color w:val="000000"/>
              </w:rPr>
              <w:t> </w:t>
            </w:r>
          </w:p>
          <w:p w14:paraId="53459D55" w14:textId="77777777" w:rsidR="00CB6959" w:rsidRDefault="003B686B">
            <w:pPr>
              <w:pStyle w:val="toppadding"/>
              <w:spacing w:line="260" w:lineRule="atLeast"/>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 </w:t>
            </w:r>
          </w:p>
          <w:p w14:paraId="30B1A9E9" w14:textId="37E93396" w:rsidR="00CB6959" w:rsidRDefault="003B686B">
            <w:pPr>
              <w:pStyle w:val="documentheading"/>
              <w:rPr>
                <w:rStyle w:val="documentleft-box"/>
                <w:color w:val="000000"/>
              </w:rPr>
            </w:pPr>
            <w:r>
              <w:rPr>
                <w:rStyle w:val="documentsectiontitle"/>
                <w:color w:val="000000"/>
                <w:highlight w:val="white"/>
              </w:rPr>
              <w:t>Projects </w:t>
            </w:r>
            <w:r w:rsidR="002A418D">
              <w:rPr>
                <w:noProof/>
              </w:rPr>
              <mc:AlternateContent>
                <mc:Choice Requires="wps">
                  <w:drawing>
                    <wp:anchor distT="0" distB="0" distL="114300" distR="114300" simplePos="0" relativeHeight="251661312" behindDoc="1" locked="0" layoutInCell="1" allowOverlap="1" wp14:anchorId="7CABE095" wp14:editId="7EFFD707">
                      <wp:simplePos x="0" y="0"/>
                      <wp:positionH relativeFrom="column">
                        <wp:posOffset>0</wp:posOffset>
                      </wp:positionH>
                      <wp:positionV relativeFrom="line">
                        <wp:posOffset>28575</wp:posOffset>
                      </wp:positionV>
                      <wp:extent cx="4004310" cy="133350"/>
                      <wp:effectExtent l="0" t="254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4310" cy="133350"/>
                              </a:xfrm>
                              <a:prstGeom prst="rect">
                                <a:avLst/>
                              </a:prstGeom>
                              <a:solidFill>
                                <a:srgbClr val="DBE8EC"/>
                              </a:solidFill>
                              <a:ln>
                                <a:noFill/>
                              </a:ln>
                              <a:extLst>
                                <a:ext uri="{91240B29-F687-4F45-9708-019B960494DF}">
                                  <a14:hiddenLine xmlns:a14="http://schemas.microsoft.com/office/drawing/2010/main" w="9525">
                                    <a:no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9792AA" id="Rectangle 4" o:spid="_x0000_s1026" style="position:absolute;margin-left:0;margin-top:2.25pt;width:315.3pt;height: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" fillcolor="#dbe8ec" stroked="f">
                      <w10:wrap anchory="line"/>
                    </v:rect>
                  </w:pict>
                </mc:Fallback>
              </mc:AlternateContent>
            </w:r>
          </w:p>
          <w:p w14:paraId="2AD015EE" w14:textId="77777777" w:rsidR="00CB6959" w:rsidRDefault="003B686B">
            <w:pPr>
              <w:pStyle w:val="p"/>
              <w:pBdr>
                <w:top w:val="none" w:sz="0" w:space="10" w:color="auto"/>
              </w:pBdr>
              <w:spacing w:line="260" w:lineRule="atLeast"/>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   </w:t>
            </w:r>
          </w:p>
          <w:p w14:paraId="0BE60D7A" w14:textId="77777777" w:rsidR="00CB6959" w:rsidRDefault="003B686B">
            <w:pPr>
              <w:pStyle w:val="p"/>
              <w:spacing w:line="260" w:lineRule="atLeast"/>
              <w:rPr>
                <w:rStyle w:val="Strong1"/>
                <w:rFonts w:ascii="Fira Sans Light" w:eastAsia="Fira Sans Light" w:hAnsi="Fira Sans Light" w:cs="Fira Sans Light"/>
                <w:b/>
                <w:bCs/>
                <w:color w:val="000000"/>
                <w:sz w:val="20"/>
                <w:szCs w:val="20"/>
                <w:u w:val="single" w:color="000000"/>
              </w:rPr>
            </w:pPr>
            <w:r>
              <w:rPr>
                <w:rStyle w:val="Strong1"/>
                <w:rFonts w:ascii="Fira Sans Light" w:eastAsia="Fira Sans Light" w:hAnsi="Fira Sans Light" w:cs="Fira Sans Light"/>
                <w:b/>
                <w:bCs/>
                <w:color w:val="000000"/>
                <w:sz w:val="20"/>
                <w:szCs w:val="20"/>
                <w:u w:val="single" w:color="000000"/>
              </w:rPr>
              <w:t xml:space="preserve">1. </w:t>
            </w:r>
            <w:r>
              <w:rPr>
                <w:rStyle w:val="Strong1"/>
                <w:rFonts w:ascii="Fira Sans Light" w:eastAsia="Fira Sans Light" w:hAnsi="Fira Sans Light" w:cs="Fira Sans Light"/>
                <w:b/>
                <w:bCs/>
                <w:color w:val="000000"/>
                <w:sz w:val="20"/>
                <w:szCs w:val="20"/>
                <w:u w:val="single" w:color="000000"/>
              </w:rPr>
              <w:t>C- SMART</w:t>
            </w:r>
          </w:p>
          <w:p w14:paraId="7A6F0CAB" w14:textId="77777777" w:rsidR="009313CF" w:rsidRDefault="009313CF">
            <w:pPr>
              <w:pStyle w:val="p"/>
              <w:spacing w:line="260" w:lineRule="atLeast"/>
              <w:rPr>
                <w:rStyle w:val="documentleft-box"/>
                <w:rFonts w:ascii="Fira Sans Light" w:eastAsia="Fira Sans Light" w:hAnsi="Fira Sans Light" w:cs="Fira Sans Light"/>
                <w:color w:val="000000"/>
                <w:sz w:val="20"/>
                <w:szCs w:val="20"/>
              </w:rPr>
            </w:pPr>
          </w:p>
          <w:p w14:paraId="139FB5C6" w14:textId="77777777" w:rsidR="00CB6959" w:rsidRDefault="003B686B">
            <w:pPr>
              <w:pStyle w:val="p"/>
              <w:spacing w:line="260" w:lineRule="atLeast"/>
              <w:rPr>
                <w:rStyle w:val="documentleft-box"/>
                <w:rFonts w:ascii="Fira Sans Light" w:eastAsia="Fira Sans Light" w:hAnsi="Fira Sans Light" w:cs="Fira Sans Light"/>
                <w:color w:val="000000"/>
                <w:sz w:val="20"/>
                <w:szCs w:val="20"/>
              </w:rPr>
            </w:pPr>
            <w:r>
              <w:rPr>
                <w:rStyle w:val="Strong1"/>
                <w:rFonts w:ascii="Fira Sans Light" w:eastAsia="Fira Sans Light" w:hAnsi="Fira Sans Light" w:cs="Fira Sans Light"/>
                <w:b/>
                <w:bCs/>
                <w:color w:val="000000"/>
                <w:sz w:val="20"/>
                <w:szCs w:val="20"/>
              </w:rPr>
              <w:t>Role:</w:t>
            </w:r>
            <w:r>
              <w:rPr>
                <w:rStyle w:val="documentleft-box"/>
                <w:rFonts w:ascii="Fira Sans Light" w:eastAsia="Fira Sans Light" w:hAnsi="Fira Sans Light" w:cs="Fira Sans Light"/>
                <w:color w:val="000000"/>
                <w:sz w:val="20"/>
                <w:szCs w:val="20"/>
              </w:rPr>
              <w:t xml:space="preserve"> Quality Analyst </w:t>
            </w:r>
          </w:p>
          <w:p w14:paraId="710D2619" w14:textId="77777777" w:rsidR="00CB6959" w:rsidRDefault="003B686B">
            <w:pPr>
              <w:pStyle w:val="p"/>
              <w:spacing w:line="260" w:lineRule="atLeast"/>
              <w:rPr>
                <w:rStyle w:val="documentleft-box"/>
                <w:rFonts w:ascii="Fira Sans Light" w:eastAsia="Fira Sans Light" w:hAnsi="Fira Sans Light" w:cs="Fira Sans Light"/>
                <w:color w:val="000000"/>
                <w:sz w:val="20"/>
                <w:szCs w:val="20"/>
              </w:rPr>
            </w:pPr>
            <w:r>
              <w:rPr>
                <w:rStyle w:val="Strong1"/>
                <w:rFonts w:ascii="Fira Sans Light" w:eastAsia="Fira Sans Light" w:hAnsi="Fira Sans Light" w:cs="Fira Sans Light"/>
                <w:b/>
                <w:bCs/>
                <w:color w:val="000000"/>
                <w:sz w:val="20"/>
                <w:szCs w:val="20"/>
              </w:rPr>
              <w:t>Project Summary:</w:t>
            </w:r>
            <w:r>
              <w:rPr>
                <w:rStyle w:val="documentleft-box"/>
                <w:rFonts w:ascii="Fira Sans Light" w:eastAsia="Fira Sans Light" w:hAnsi="Fira Sans Light" w:cs="Fira Sans Light"/>
                <w:color w:val="000000"/>
                <w:sz w:val="20"/>
                <w:szCs w:val="20"/>
              </w:rPr>
              <w:t xml:space="preserve"> It Simplifies Azure usage with easy monitoring, management, optimization, and reporting. It reduces your manual efforts with its automated deployments and data migration features. also leverages AI to learn your data usage and identify patterns and insigh</w:t>
            </w:r>
            <w:r>
              <w:rPr>
                <w:rStyle w:val="documentleft-box"/>
                <w:rFonts w:ascii="Fira Sans Light" w:eastAsia="Fira Sans Light" w:hAnsi="Fira Sans Light" w:cs="Fira Sans Light"/>
                <w:color w:val="000000"/>
                <w:sz w:val="20"/>
                <w:szCs w:val="20"/>
              </w:rPr>
              <w:t>ts to improve the platform.</w:t>
            </w:r>
          </w:p>
          <w:p w14:paraId="1A75166A" w14:textId="77777777" w:rsidR="009313CF" w:rsidRDefault="009313CF">
            <w:pPr>
              <w:pStyle w:val="p"/>
              <w:spacing w:line="260" w:lineRule="atLeast"/>
              <w:rPr>
                <w:rStyle w:val="documentleft-box"/>
                <w:rFonts w:ascii="Fira Sans Light" w:eastAsia="Fira Sans Light" w:hAnsi="Fira Sans Light" w:cs="Fira Sans Light"/>
                <w:color w:val="000000"/>
                <w:sz w:val="20"/>
                <w:szCs w:val="20"/>
              </w:rPr>
            </w:pPr>
          </w:p>
          <w:p w14:paraId="207B7DA0" w14:textId="77777777" w:rsidR="00CB6959" w:rsidRDefault="003B686B">
            <w:pPr>
              <w:pStyle w:val="p"/>
              <w:spacing w:line="260" w:lineRule="atLeast"/>
              <w:rPr>
                <w:rStyle w:val="documentleft-box"/>
                <w:rFonts w:ascii="Fira Sans Light" w:eastAsia="Fira Sans Light" w:hAnsi="Fira Sans Light" w:cs="Fira Sans Light"/>
                <w:color w:val="000000"/>
                <w:sz w:val="20"/>
                <w:szCs w:val="20"/>
              </w:rPr>
            </w:pPr>
            <w:r>
              <w:rPr>
                <w:rStyle w:val="Strong1"/>
                <w:rFonts w:ascii="Fira Sans Light" w:eastAsia="Fira Sans Light" w:hAnsi="Fira Sans Light" w:cs="Fira Sans Light"/>
                <w:b/>
                <w:bCs/>
                <w:color w:val="000000"/>
                <w:sz w:val="20"/>
                <w:szCs w:val="20"/>
                <w:u w:val="single" w:color="000000"/>
              </w:rPr>
              <w:t>Responsibilities:</w:t>
            </w:r>
          </w:p>
          <w:p w14:paraId="3C8F365F" w14:textId="77777777" w:rsidR="00CB6959" w:rsidRDefault="003B686B">
            <w:pPr>
              <w:pStyle w:val="p"/>
              <w:spacing w:line="260" w:lineRule="atLeast"/>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 Execution of Regression Test Scripts.</w:t>
            </w:r>
          </w:p>
          <w:p w14:paraId="5D25ACC8" w14:textId="77777777" w:rsidR="00CB6959" w:rsidRDefault="003B686B">
            <w:pPr>
              <w:pStyle w:val="p"/>
              <w:spacing w:line="260" w:lineRule="atLeast"/>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 Attending Sprint Review and Retrospection meetings. </w:t>
            </w:r>
          </w:p>
          <w:p w14:paraId="09625F6F" w14:textId="77777777" w:rsidR="00CB6959" w:rsidRDefault="003B686B">
            <w:pPr>
              <w:pStyle w:val="p"/>
              <w:spacing w:line="260" w:lineRule="atLeast"/>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 Performing regression execution in every sprint and sharing the test report.</w:t>
            </w:r>
          </w:p>
          <w:p w14:paraId="1DF3D295" w14:textId="77777777" w:rsidR="00CB6959" w:rsidRDefault="003B686B">
            <w:pPr>
              <w:pStyle w:val="p"/>
              <w:spacing w:line="260" w:lineRule="atLeast"/>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 xml:space="preserve">- Clarification of </w:t>
            </w:r>
            <w:r>
              <w:rPr>
                <w:rStyle w:val="documentleft-box"/>
                <w:rFonts w:ascii="Fira Sans Light" w:eastAsia="Fira Sans Light" w:hAnsi="Fira Sans Light" w:cs="Fira Sans Light"/>
                <w:color w:val="000000"/>
                <w:sz w:val="20"/>
                <w:szCs w:val="20"/>
              </w:rPr>
              <w:t>requirements and queries with the client.</w:t>
            </w:r>
          </w:p>
          <w:p w14:paraId="2DE26CE1" w14:textId="77777777" w:rsidR="00CB6959" w:rsidRDefault="003B686B">
            <w:pPr>
              <w:pStyle w:val="p"/>
              <w:spacing w:line="260" w:lineRule="atLeast"/>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 API testing using Postman and Swagger.</w:t>
            </w:r>
          </w:p>
          <w:p w14:paraId="56547FE5" w14:textId="77777777" w:rsidR="009313CF" w:rsidRDefault="009313CF">
            <w:pPr>
              <w:pStyle w:val="p"/>
              <w:spacing w:line="260" w:lineRule="atLeast"/>
              <w:rPr>
                <w:rStyle w:val="documentleft-box"/>
                <w:rFonts w:ascii="Fira Sans Light" w:eastAsia="Fira Sans Light" w:hAnsi="Fira Sans Light" w:cs="Fira Sans Light"/>
                <w:color w:val="000000"/>
                <w:sz w:val="20"/>
                <w:szCs w:val="20"/>
              </w:rPr>
            </w:pPr>
          </w:p>
          <w:p w14:paraId="6277C9E7" w14:textId="77777777" w:rsidR="00CB6959" w:rsidRDefault="003B686B">
            <w:pPr>
              <w:pStyle w:val="p"/>
              <w:spacing w:line="260" w:lineRule="atLeast"/>
              <w:rPr>
                <w:rStyle w:val="Strong1"/>
                <w:rFonts w:ascii="Fira Sans Light" w:eastAsia="Fira Sans Light" w:hAnsi="Fira Sans Light" w:cs="Fira Sans Light"/>
                <w:b/>
                <w:bCs/>
                <w:color w:val="000000"/>
                <w:sz w:val="20"/>
                <w:szCs w:val="20"/>
                <w:u w:val="single" w:color="000000"/>
              </w:rPr>
            </w:pPr>
            <w:r>
              <w:rPr>
                <w:rStyle w:val="Strong1"/>
                <w:rFonts w:ascii="Fira Sans Light" w:eastAsia="Fira Sans Light" w:hAnsi="Fira Sans Light" w:cs="Fira Sans Light"/>
                <w:b/>
                <w:bCs/>
                <w:color w:val="000000"/>
                <w:sz w:val="20"/>
                <w:szCs w:val="20"/>
                <w:u w:val="single" w:color="000000"/>
              </w:rPr>
              <w:t>2. CLR Portal (Customized Learning Portal)</w:t>
            </w:r>
          </w:p>
          <w:p w14:paraId="69569BED" w14:textId="77777777" w:rsidR="009313CF" w:rsidRDefault="009313CF">
            <w:pPr>
              <w:pStyle w:val="p"/>
              <w:spacing w:line="260" w:lineRule="atLeast"/>
              <w:rPr>
                <w:rStyle w:val="documentleft-box"/>
                <w:rFonts w:ascii="Fira Sans Light" w:eastAsia="Fira Sans Light" w:hAnsi="Fira Sans Light" w:cs="Fira Sans Light"/>
                <w:color w:val="000000"/>
                <w:sz w:val="20"/>
                <w:szCs w:val="20"/>
              </w:rPr>
            </w:pPr>
          </w:p>
          <w:p w14:paraId="28899EC7" w14:textId="77777777" w:rsidR="00CB6959" w:rsidRDefault="003B686B">
            <w:pPr>
              <w:pStyle w:val="p"/>
              <w:spacing w:line="260" w:lineRule="atLeast"/>
              <w:rPr>
                <w:rStyle w:val="documentleft-box"/>
                <w:rFonts w:ascii="Fira Sans Light" w:eastAsia="Fira Sans Light" w:hAnsi="Fira Sans Light" w:cs="Fira Sans Light"/>
                <w:color w:val="000000"/>
                <w:sz w:val="20"/>
                <w:szCs w:val="20"/>
              </w:rPr>
            </w:pPr>
            <w:r>
              <w:rPr>
                <w:rStyle w:val="Strong1"/>
                <w:rFonts w:ascii="Fira Sans Light" w:eastAsia="Fira Sans Light" w:hAnsi="Fira Sans Light" w:cs="Fira Sans Light"/>
                <w:b/>
                <w:bCs/>
                <w:color w:val="000000"/>
                <w:sz w:val="20"/>
                <w:szCs w:val="20"/>
              </w:rPr>
              <w:t>Role:</w:t>
            </w:r>
            <w:r>
              <w:rPr>
                <w:rStyle w:val="documentleft-box"/>
                <w:rFonts w:ascii="Fira Sans Light" w:eastAsia="Fira Sans Light" w:hAnsi="Fira Sans Light" w:cs="Fira Sans Light"/>
                <w:color w:val="000000"/>
                <w:sz w:val="20"/>
                <w:szCs w:val="20"/>
              </w:rPr>
              <w:t xml:space="preserve"> Quality Analyst </w:t>
            </w:r>
          </w:p>
          <w:p w14:paraId="770A58D0" w14:textId="77777777" w:rsidR="009313CF" w:rsidRDefault="009313CF">
            <w:pPr>
              <w:pStyle w:val="p"/>
              <w:spacing w:line="260" w:lineRule="atLeast"/>
              <w:rPr>
                <w:rStyle w:val="documentleft-box"/>
                <w:rFonts w:ascii="Fira Sans Light" w:eastAsia="Fira Sans Light" w:hAnsi="Fira Sans Light" w:cs="Fira Sans Light"/>
                <w:color w:val="000000"/>
                <w:sz w:val="20"/>
                <w:szCs w:val="20"/>
              </w:rPr>
            </w:pPr>
          </w:p>
          <w:p w14:paraId="429CF56F" w14:textId="223C2E49" w:rsidR="00CB6959" w:rsidRDefault="003B686B">
            <w:pPr>
              <w:pStyle w:val="p"/>
              <w:spacing w:line="260" w:lineRule="atLeast"/>
              <w:rPr>
                <w:rStyle w:val="documentleft-box"/>
                <w:rFonts w:ascii="Fira Sans Light" w:eastAsia="Fira Sans Light" w:hAnsi="Fira Sans Light" w:cs="Fira Sans Light"/>
                <w:color w:val="000000"/>
                <w:sz w:val="20"/>
                <w:szCs w:val="20"/>
              </w:rPr>
            </w:pPr>
            <w:r>
              <w:rPr>
                <w:rStyle w:val="Strong1"/>
                <w:rFonts w:ascii="Fira Sans Light" w:eastAsia="Fira Sans Light" w:hAnsi="Fira Sans Light" w:cs="Fira Sans Light"/>
                <w:b/>
                <w:bCs/>
                <w:color w:val="000000"/>
                <w:sz w:val="20"/>
                <w:szCs w:val="20"/>
              </w:rPr>
              <w:t>Project Summary:</w:t>
            </w:r>
            <w:r>
              <w:rPr>
                <w:rStyle w:val="documentleft-box"/>
                <w:rFonts w:ascii="Fira Sans Light" w:eastAsia="Fira Sans Light" w:hAnsi="Fira Sans Light" w:cs="Fira Sans Light"/>
                <w:color w:val="000000"/>
                <w:sz w:val="20"/>
                <w:szCs w:val="20"/>
              </w:rPr>
              <w:t xml:space="preserve"> It is a certificate management portal for TATA </w:t>
            </w:r>
            <w:r w:rsidR="009313CF">
              <w:rPr>
                <w:rStyle w:val="documentleft-box"/>
                <w:rFonts w:ascii="Fira Sans Light" w:eastAsia="Fira Sans Light" w:hAnsi="Fira Sans Light" w:cs="Fira Sans Light"/>
                <w:color w:val="000000"/>
                <w:sz w:val="20"/>
                <w:szCs w:val="20"/>
              </w:rPr>
              <w:t>employees</w:t>
            </w:r>
            <w:r>
              <w:rPr>
                <w:rStyle w:val="documentleft-box"/>
                <w:rFonts w:ascii="Fira Sans Light" w:eastAsia="Fira Sans Light" w:hAnsi="Fira Sans Light" w:cs="Fira Sans Light"/>
                <w:color w:val="000000"/>
                <w:sz w:val="20"/>
                <w:szCs w:val="20"/>
              </w:rPr>
              <w:t xml:space="preserve">. A candidate will raise a request for a certificate to the senior, </w:t>
            </w:r>
            <w:r w:rsidR="009313CF">
              <w:rPr>
                <w:rStyle w:val="documentleft-box"/>
                <w:rFonts w:ascii="Fira Sans Light" w:eastAsia="Fira Sans Light" w:hAnsi="Fira Sans Light" w:cs="Fira Sans Light"/>
                <w:color w:val="000000"/>
                <w:sz w:val="20"/>
                <w:szCs w:val="20"/>
              </w:rPr>
              <w:t xml:space="preserve">the </w:t>
            </w:r>
            <w:r>
              <w:rPr>
                <w:rStyle w:val="documentleft-box"/>
                <w:rFonts w:ascii="Fira Sans Light" w:eastAsia="Fira Sans Light" w:hAnsi="Fira Sans Light" w:cs="Fira Sans Light"/>
                <w:color w:val="000000"/>
                <w:sz w:val="20"/>
                <w:szCs w:val="20"/>
              </w:rPr>
              <w:t xml:space="preserve">senior manager will create </w:t>
            </w:r>
            <w:r w:rsidR="009313CF">
              <w:rPr>
                <w:rStyle w:val="documentleft-box"/>
                <w:rFonts w:ascii="Fira Sans Light" w:eastAsia="Fira Sans Light" w:hAnsi="Fira Sans Light" w:cs="Fira Sans Light"/>
                <w:color w:val="000000"/>
                <w:sz w:val="20"/>
                <w:szCs w:val="20"/>
              </w:rPr>
              <w:t xml:space="preserve">a </w:t>
            </w:r>
            <w:r>
              <w:rPr>
                <w:rStyle w:val="documentleft-box"/>
                <w:rFonts w:ascii="Fira Sans Light" w:eastAsia="Fira Sans Light" w:hAnsi="Fira Sans Light" w:cs="Fira Sans Light"/>
                <w:color w:val="000000"/>
                <w:sz w:val="20"/>
                <w:szCs w:val="20"/>
              </w:rPr>
              <w:t xml:space="preserve">request to </w:t>
            </w:r>
            <w:r w:rsidR="009313CF">
              <w:rPr>
                <w:rStyle w:val="documentleft-box"/>
                <w:rFonts w:ascii="Fira Sans Light" w:eastAsia="Fira Sans Light" w:hAnsi="Fira Sans Light" w:cs="Fira Sans Light"/>
                <w:color w:val="000000"/>
                <w:sz w:val="20"/>
                <w:szCs w:val="20"/>
              </w:rPr>
              <w:t xml:space="preserve">the </w:t>
            </w:r>
            <w:r>
              <w:rPr>
                <w:rStyle w:val="documentleft-box"/>
                <w:rFonts w:ascii="Fira Sans Light" w:eastAsia="Fira Sans Light" w:hAnsi="Fira Sans Light" w:cs="Fira Sans Light"/>
                <w:color w:val="000000"/>
                <w:sz w:val="20"/>
                <w:szCs w:val="20"/>
              </w:rPr>
              <w:t>L2 manager, then after LF manager will accept and reject the request.</w:t>
            </w:r>
          </w:p>
          <w:p w14:paraId="489DFFBF" w14:textId="77777777" w:rsidR="009313CF" w:rsidRDefault="009313CF">
            <w:pPr>
              <w:pStyle w:val="p"/>
              <w:spacing w:line="260" w:lineRule="atLeast"/>
              <w:rPr>
                <w:rStyle w:val="documentleft-box"/>
                <w:rFonts w:ascii="Fira Sans Light" w:eastAsia="Fira Sans Light" w:hAnsi="Fira Sans Light" w:cs="Fira Sans Light"/>
                <w:color w:val="000000"/>
                <w:sz w:val="20"/>
                <w:szCs w:val="20"/>
              </w:rPr>
            </w:pPr>
          </w:p>
          <w:p w14:paraId="1A80858F" w14:textId="77777777" w:rsidR="00CB6959" w:rsidRDefault="003B686B">
            <w:pPr>
              <w:pStyle w:val="p"/>
              <w:spacing w:line="260" w:lineRule="atLeast"/>
              <w:rPr>
                <w:rStyle w:val="documentleft-box"/>
                <w:rFonts w:ascii="Fira Sans Light" w:eastAsia="Fira Sans Light" w:hAnsi="Fira Sans Light" w:cs="Fira Sans Light"/>
                <w:color w:val="000000"/>
                <w:sz w:val="20"/>
                <w:szCs w:val="20"/>
              </w:rPr>
            </w:pPr>
            <w:r>
              <w:rPr>
                <w:rStyle w:val="Strong1"/>
                <w:rFonts w:ascii="Fira Sans Light" w:eastAsia="Fira Sans Light" w:hAnsi="Fira Sans Light" w:cs="Fira Sans Light"/>
                <w:b/>
                <w:bCs/>
                <w:color w:val="000000"/>
                <w:sz w:val="20"/>
                <w:szCs w:val="20"/>
                <w:u w:val="single" w:color="000000"/>
              </w:rPr>
              <w:t>Responsibilities:</w:t>
            </w:r>
          </w:p>
          <w:p w14:paraId="4F907772" w14:textId="2DF7AD30" w:rsidR="00CB6959" w:rsidRDefault="003B686B">
            <w:pPr>
              <w:pStyle w:val="p"/>
              <w:spacing w:line="260" w:lineRule="atLeast"/>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 Auto</w:t>
            </w:r>
            <w:r>
              <w:rPr>
                <w:rStyle w:val="documentleft-box"/>
                <w:rFonts w:ascii="Fira Sans Light" w:eastAsia="Fira Sans Light" w:hAnsi="Fira Sans Light" w:cs="Fira Sans Light"/>
                <w:color w:val="000000"/>
                <w:sz w:val="20"/>
                <w:szCs w:val="20"/>
              </w:rPr>
              <w:t xml:space="preserve">mated the </w:t>
            </w:r>
            <w:r w:rsidR="009313CF">
              <w:rPr>
                <w:rStyle w:val="documentleft-box"/>
                <w:rFonts w:ascii="Fira Sans Light" w:eastAsia="Fira Sans Light" w:hAnsi="Fira Sans Light" w:cs="Fira Sans Light"/>
                <w:color w:val="000000"/>
                <w:sz w:val="20"/>
                <w:szCs w:val="20"/>
              </w:rPr>
              <w:t>Request</w:t>
            </w:r>
            <w:r>
              <w:rPr>
                <w:rStyle w:val="documentleft-box"/>
                <w:rFonts w:ascii="Fira Sans Light" w:eastAsia="Fira Sans Light" w:hAnsi="Fira Sans Light" w:cs="Fira Sans Light"/>
                <w:color w:val="000000"/>
                <w:sz w:val="20"/>
                <w:szCs w:val="20"/>
              </w:rPr>
              <w:t xml:space="preserve"> Form for raising </w:t>
            </w:r>
            <w:r w:rsidR="009313CF">
              <w:rPr>
                <w:rStyle w:val="documentleft-box"/>
                <w:rFonts w:ascii="Fira Sans Light" w:eastAsia="Fira Sans Light" w:hAnsi="Fira Sans Light" w:cs="Fira Sans Light"/>
                <w:color w:val="000000"/>
                <w:sz w:val="20"/>
                <w:szCs w:val="20"/>
              </w:rPr>
              <w:t>requests</w:t>
            </w:r>
            <w:r>
              <w:rPr>
                <w:rStyle w:val="documentleft-box"/>
                <w:rFonts w:ascii="Fira Sans Light" w:eastAsia="Fira Sans Light" w:hAnsi="Fira Sans Light" w:cs="Fira Sans Light"/>
                <w:color w:val="000000"/>
                <w:sz w:val="20"/>
                <w:szCs w:val="20"/>
              </w:rPr>
              <w:t xml:space="preserve"> using</w:t>
            </w:r>
            <w:r w:rsidR="009313CF">
              <w:rPr>
                <w:rStyle w:val="documentleft-box"/>
                <w:rFonts w:ascii="Fira Sans Light" w:eastAsia="Fira Sans Light" w:hAnsi="Fira Sans Light" w:cs="Fira Sans Light"/>
                <w:color w:val="000000"/>
                <w:sz w:val="20"/>
                <w:szCs w:val="20"/>
              </w:rPr>
              <w:t xml:space="preserve"> </w:t>
            </w:r>
            <w:r>
              <w:rPr>
                <w:rStyle w:val="documentleft-box"/>
                <w:rFonts w:ascii="Fira Sans Light" w:eastAsia="Fira Sans Light" w:hAnsi="Fira Sans Light" w:cs="Fira Sans Light"/>
                <w:color w:val="000000"/>
                <w:sz w:val="20"/>
                <w:szCs w:val="20"/>
              </w:rPr>
              <w:t>selenium/python.</w:t>
            </w:r>
          </w:p>
          <w:p w14:paraId="7443289A" w14:textId="77777777" w:rsidR="00CB6959" w:rsidRDefault="003B686B">
            <w:pPr>
              <w:pStyle w:val="p"/>
              <w:spacing w:line="260" w:lineRule="atLeast"/>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 API testing using Postman. </w:t>
            </w:r>
          </w:p>
          <w:p w14:paraId="4F799421" w14:textId="77777777" w:rsidR="00CB6959" w:rsidRDefault="003B686B">
            <w:pPr>
              <w:pStyle w:val="p"/>
              <w:spacing w:line="260" w:lineRule="atLeast"/>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 Performing regression in every module.</w:t>
            </w:r>
          </w:p>
          <w:p w14:paraId="06349D51" w14:textId="77777777" w:rsidR="00CB6959" w:rsidRDefault="003B686B">
            <w:pPr>
              <w:pStyle w:val="p"/>
              <w:spacing w:line="260" w:lineRule="atLeast"/>
              <w:rPr>
                <w:rStyle w:val="documentleft-box"/>
                <w:rFonts w:ascii="Fira Sans Light" w:eastAsia="Fira Sans Light" w:hAnsi="Fira Sans Light" w:cs="Fira Sans Light"/>
                <w:color w:val="000000"/>
                <w:sz w:val="20"/>
                <w:szCs w:val="20"/>
              </w:rPr>
            </w:pPr>
            <w:r>
              <w:rPr>
                <w:rStyle w:val="documentleft-box"/>
                <w:rFonts w:ascii="Fira Sans Light" w:eastAsia="Fira Sans Light" w:hAnsi="Fira Sans Light" w:cs="Fira Sans Light"/>
                <w:color w:val="000000"/>
                <w:sz w:val="20"/>
                <w:szCs w:val="20"/>
              </w:rPr>
              <w:t>- Clarification of requirements and queries with the client.</w:t>
            </w:r>
          </w:p>
          <w:p w14:paraId="2B83F269" w14:textId="77777777" w:rsidR="00CB6959" w:rsidRDefault="003B686B">
            <w:pPr>
              <w:pStyle w:val="left-boxsectionnth-last-child1bottomlowborder"/>
              <w:pBdr>
                <w:top w:val="none" w:sz="0" w:space="5" w:color="auto"/>
              </w:pBdr>
              <w:spacing w:after="500" w:line="20" w:lineRule="atLeast"/>
              <w:rPr>
                <w:rStyle w:val="documentleft-box"/>
                <w:rFonts w:ascii="Fira Sans Light" w:eastAsia="Fira Sans Light" w:hAnsi="Fira Sans Light" w:cs="Fira Sans Light"/>
                <w:color w:val="000000"/>
                <w:sz w:val="2"/>
                <w:szCs w:val="2"/>
              </w:rPr>
            </w:pPr>
            <w:r>
              <w:rPr>
                <w:rStyle w:val="documentleft-box"/>
                <w:rFonts w:ascii="Fira Sans Light" w:eastAsia="Fira Sans Light" w:hAnsi="Fira Sans Light" w:cs="Fira Sans Light"/>
                <w:color w:val="000000"/>
                <w:sz w:val="2"/>
                <w:szCs w:val="2"/>
              </w:rPr>
              <w:t> </w:t>
            </w:r>
          </w:p>
        </w:tc>
        <w:tc>
          <w:tcPr>
            <w:tcW w:w="810" w:type="dxa"/>
            <w:tcMar>
              <w:top w:w="0" w:type="dxa"/>
              <w:left w:w="0" w:type="dxa"/>
              <w:bottom w:w="0" w:type="dxa"/>
              <w:right w:w="0" w:type="dxa"/>
            </w:tcMar>
            <w:hideMark/>
          </w:tcPr>
          <w:p w14:paraId="7FF772A5" w14:textId="77777777" w:rsidR="00CB6959" w:rsidRDefault="00CB6959">
            <w:pPr>
              <w:pStyle w:val="leftboxrightpaddingcellParagraph"/>
              <w:spacing w:line="260" w:lineRule="atLeast"/>
              <w:textAlignment w:val="auto"/>
              <w:rPr>
                <w:rStyle w:val="leftboxrightpaddingcell"/>
                <w:rFonts w:ascii="Fira Sans Light" w:eastAsia="Fira Sans Light" w:hAnsi="Fira Sans Light" w:cs="Fira Sans Light"/>
                <w:color w:val="000000"/>
                <w:sz w:val="20"/>
                <w:szCs w:val="20"/>
              </w:rPr>
            </w:pPr>
          </w:p>
        </w:tc>
        <w:tc>
          <w:tcPr>
            <w:tcW w:w="3390" w:type="dxa"/>
            <w:tcMar>
              <w:top w:w="605" w:type="dxa"/>
              <w:left w:w="0" w:type="dxa"/>
              <w:bottom w:w="405" w:type="dxa"/>
              <w:right w:w="0" w:type="dxa"/>
            </w:tcMar>
            <w:hideMark/>
          </w:tcPr>
          <w:p w14:paraId="52F60F3D" w14:textId="77777777" w:rsidR="00CB6959" w:rsidRDefault="003B686B">
            <w:pPr>
              <w:pStyle w:val="documentprflPicfield"/>
              <w:spacing w:after="500" w:line="260" w:lineRule="atLeast"/>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noProof/>
                <w:color w:val="000000"/>
                <w:sz w:val="20"/>
                <w:szCs w:val="20"/>
              </w:rPr>
              <w:drawing>
                <wp:inline distT="0" distB="0" distL="0" distR="0" wp14:anchorId="68D3AAF7" wp14:editId="1B52A2DE">
                  <wp:extent cx="2133600" cy="2133600"/>
                  <wp:effectExtent l="0" t="0" r="0" b="0"/>
                  <wp:docPr id="100001" name="Picture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r:embed="rId5"/>
                          <a:stretch>
                            <a:fillRect/>
                          </a:stretch>
                        </pic:blipFill>
                        <pic:spPr>
                          <a:xfrm>
                            <a:off x="0" y="0"/>
                            <a:ext cx="2133600" cy="2133600"/>
                          </a:xfrm>
                          <a:prstGeom prst="rect">
                            <a:avLst/>
                          </a:prstGeom>
                          <a:ln>
                            <a:noFill/>
                          </a:ln>
                        </pic:spPr>
                      </pic:pic>
                    </a:graphicData>
                  </a:graphic>
                </wp:inline>
              </w:drawing>
            </w:r>
          </w:p>
          <w:p w14:paraId="44B37532" w14:textId="77777777" w:rsidR="00CB6959" w:rsidRDefault="003B686B">
            <w:pPr>
              <w:pStyle w:val="sectionSECTIONCNTCcntctoppadding"/>
              <w:spacing w:before="500" w:line="260" w:lineRule="atLeast"/>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color w:val="000000"/>
                <w:sz w:val="20"/>
                <w:szCs w:val="20"/>
              </w:rPr>
              <w:t> </w:t>
            </w:r>
          </w:p>
          <w:p w14:paraId="33A3D76E" w14:textId="1AC128B4" w:rsidR="00CB6959" w:rsidRDefault="003B686B">
            <w:pPr>
              <w:pStyle w:val="documentheading"/>
              <w:rPr>
                <w:rStyle w:val="documentright-box"/>
                <w:color w:val="000000"/>
              </w:rPr>
            </w:pPr>
            <w:r>
              <w:rPr>
                <w:rStyle w:val="documentsectiontitle"/>
                <w:color w:val="000000"/>
                <w:highlight w:val="white"/>
              </w:rPr>
              <w:t>Contact </w:t>
            </w:r>
            <w:r w:rsidR="002A418D">
              <w:rPr>
                <w:noProof/>
              </w:rPr>
              <mc:AlternateContent>
                <mc:Choice Requires="wps">
                  <w:drawing>
                    <wp:anchor distT="0" distB="0" distL="114300" distR="114300" simplePos="0" relativeHeight="251662336" behindDoc="1" locked="0" layoutInCell="1" allowOverlap="1" wp14:anchorId="4C3EF005" wp14:editId="5488AF7D">
                      <wp:simplePos x="0" y="0"/>
                      <wp:positionH relativeFrom="column">
                        <wp:posOffset>0</wp:posOffset>
                      </wp:positionH>
                      <wp:positionV relativeFrom="line">
                        <wp:posOffset>28575</wp:posOffset>
                      </wp:positionV>
                      <wp:extent cx="2152650" cy="133350"/>
                      <wp:effectExtent l="635" t="3175" r="0" b="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2650" cy="133350"/>
                              </a:xfrm>
                              <a:prstGeom prst="rect">
                                <a:avLst/>
                              </a:prstGeom>
                              <a:solidFill>
                                <a:srgbClr val="DBE8EC"/>
                              </a:solidFill>
                              <a:ln>
                                <a:noFill/>
                              </a:ln>
                              <a:extLst>
                                <a:ext uri="{91240B29-F687-4F45-9708-019B960494DF}">
                                  <a14:hiddenLine xmlns:a14="http://schemas.microsoft.com/office/drawing/2010/main" w="9525">
                                    <a:no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5C7AED" id="Rectangle 5" o:spid="_x0000_s1026" style="position:absolute;margin-left:0;margin-top:2.25pt;width:169.5pt;height:1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" fillcolor="#dbe8ec" stroked="f">
                      <w10:wrap anchory="line"/>
                    </v:rect>
                  </w:pict>
                </mc:Fallback>
              </mc:AlternateContent>
            </w:r>
          </w:p>
          <w:p w14:paraId="2F8C6FC1" w14:textId="1DC2AA67" w:rsidR="00CB6959" w:rsidRDefault="003B686B">
            <w:pPr>
              <w:pStyle w:val="documentaddress"/>
              <w:rPr>
                <w:rStyle w:val="documentright-box"/>
                <w:rFonts w:ascii="Fira Sans Light" w:eastAsia="Fira Sans Light" w:hAnsi="Fira Sans Light" w:cs="Fira Sans Light"/>
                <w:color w:val="000000"/>
              </w:rPr>
            </w:pPr>
            <w:r>
              <w:rPr>
                <w:rStyle w:val="span"/>
                <w:rFonts w:ascii="Fira Sans" w:eastAsia="Fira Sans" w:hAnsi="Fira Sans" w:cs="Fira Sans"/>
                <w:b/>
                <w:bCs/>
                <w:color w:val="000000"/>
              </w:rPr>
              <w:t>Address</w:t>
            </w:r>
            <w:r>
              <w:rPr>
                <w:rStyle w:val="documentbeforecolonspace"/>
                <w:rFonts w:ascii="Fira Sans" w:eastAsia="Fira Sans" w:hAnsi="Fira Sans" w:cs="Fira Sans"/>
                <w:b/>
                <w:bCs/>
                <w:color w:val="000000"/>
              </w:rPr>
              <w:t xml:space="preserve"> </w:t>
            </w:r>
            <w:r>
              <w:rPr>
                <w:rStyle w:val="documenttxtBold"/>
                <w:color w:val="000000"/>
              </w:rPr>
              <w:t xml:space="preserve">: </w:t>
            </w:r>
            <w:r w:rsidR="00800D95">
              <w:rPr>
                <w:rStyle w:val="span"/>
                <w:rFonts w:ascii="Fira Sans Light" w:eastAsia="Fira Sans Light" w:hAnsi="Fira Sans Light" w:cs="Fira Sans Light"/>
                <w:color w:val="000000"/>
              </w:rPr>
              <w:t>Jaipur, India</w:t>
            </w:r>
            <w:r>
              <w:rPr>
                <w:rStyle w:val="span"/>
                <w:rFonts w:ascii="Fira Sans Light" w:eastAsia="Fira Sans Light" w:hAnsi="Fira Sans Light" w:cs="Fira Sans Light"/>
                <w:color w:val="000000"/>
              </w:rPr>
              <w:t>,302019</w:t>
            </w:r>
            <w:r>
              <w:rPr>
                <w:rStyle w:val="documentaddressadrsDetails"/>
                <w:rFonts w:ascii="Fira Sans Light" w:eastAsia="Fira Sans Light" w:hAnsi="Fira Sans Light" w:cs="Fira Sans Light"/>
                <w:color w:val="000000"/>
              </w:rPr>
              <w:t xml:space="preserve"> </w:t>
            </w:r>
            <w:r>
              <w:rPr>
                <w:rStyle w:val="span"/>
                <w:rFonts w:ascii="Fira Sans" w:eastAsia="Fira Sans" w:hAnsi="Fira Sans" w:cs="Fira Sans"/>
                <w:b/>
                <w:bCs/>
                <w:vanish/>
                <w:color w:val="000000"/>
              </w:rPr>
              <w:t>Address</w:t>
            </w:r>
            <w:r>
              <w:rPr>
                <w:rStyle w:val="documentbeforecolonspace"/>
                <w:rFonts w:ascii="Fira Sans" w:eastAsia="Fira Sans" w:hAnsi="Fira Sans" w:cs="Fira Sans"/>
                <w:b/>
                <w:bCs/>
                <w:color w:val="000000"/>
              </w:rPr>
              <w:t xml:space="preserve"> </w:t>
            </w:r>
            <w:r>
              <w:rPr>
                <w:rStyle w:val="documenttxtBold"/>
                <w:vanish/>
                <w:color w:val="000000"/>
              </w:rPr>
              <w:t xml:space="preserve">: </w:t>
            </w:r>
            <w:r>
              <w:rPr>
                <w:rStyle w:val="span"/>
                <w:rFonts w:ascii="Fira Sans Light" w:eastAsia="Fira Sans Light" w:hAnsi="Fira Sans Light" w:cs="Fira Sans Light"/>
                <w:vanish/>
                <w:color w:val="000000"/>
              </w:rPr>
              <w:t>Jaipur,India,302019</w:t>
            </w:r>
            <w:r>
              <w:rPr>
                <w:rStyle w:val="documentaddressadrsDetails"/>
                <w:rFonts w:ascii="Fira Sans Light" w:eastAsia="Fira Sans Light" w:hAnsi="Fira Sans Light" w:cs="Fira Sans Light"/>
                <w:vanish/>
                <w:color w:val="000000"/>
              </w:rPr>
              <w:t xml:space="preserve"> </w:t>
            </w:r>
            <w:r>
              <w:rPr>
                <w:rStyle w:val="span"/>
                <w:rFonts w:ascii="Fira Sans" w:eastAsia="Fira Sans" w:hAnsi="Fira Sans" w:cs="Fira Sans"/>
                <w:b/>
                <w:bCs/>
                <w:vanish/>
                <w:color w:val="000000"/>
              </w:rPr>
              <w:t>Phone</w:t>
            </w:r>
            <w:r>
              <w:rPr>
                <w:rStyle w:val="documentbeforecolonspace"/>
                <w:rFonts w:ascii="Fira Sans" w:eastAsia="Fira Sans" w:hAnsi="Fira Sans" w:cs="Fira Sans"/>
                <w:b/>
                <w:bCs/>
                <w:color w:val="000000"/>
              </w:rPr>
              <w:t xml:space="preserve"> </w:t>
            </w:r>
            <w:r>
              <w:rPr>
                <w:rStyle w:val="documenttxtBold"/>
                <w:vanish/>
                <w:color w:val="000000"/>
              </w:rPr>
              <w:t xml:space="preserve">: </w:t>
            </w:r>
            <w:r>
              <w:rPr>
                <w:rStyle w:val="span"/>
                <w:rFonts w:ascii="Fira Sans Light" w:eastAsia="Fira Sans Light" w:hAnsi="Fira Sans Light" w:cs="Fira Sans Light"/>
                <w:vanish/>
                <w:color w:val="000000"/>
              </w:rPr>
              <w:t xml:space="preserve">6206571007, </w:t>
            </w:r>
          </w:p>
          <w:p w14:paraId="39A7FBF5" w14:textId="77777777" w:rsidR="00CB6959" w:rsidRDefault="003B686B">
            <w:pPr>
              <w:pStyle w:val="documentpaddedline"/>
              <w:spacing w:line="300" w:lineRule="atLeast"/>
              <w:rPr>
                <w:rStyle w:val="documentright-box"/>
                <w:rFonts w:ascii="Fira Sans Light" w:eastAsia="Fira Sans Light" w:hAnsi="Fira Sans Light" w:cs="Fira Sans Light"/>
                <w:color w:val="000000"/>
                <w:sz w:val="20"/>
                <w:szCs w:val="20"/>
              </w:rPr>
            </w:pPr>
            <w:r>
              <w:rPr>
                <w:rStyle w:val="span"/>
                <w:rFonts w:ascii="Fira Sans" w:eastAsia="Fira Sans" w:hAnsi="Fira Sans" w:cs="Fira Sans"/>
                <w:b/>
                <w:bCs/>
                <w:color w:val="000000"/>
                <w:sz w:val="20"/>
                <w:szCs w:val="20"/>
              </w:rPr>
              <w:t>Phone</w:t>
            </w:r>
            <w:r>
              <w:rPr>
                <w:rStyle w:val="documentbeforecolonspace"/>
                <w:rFonts w:ascii="Fira Sans" w:eastAsia="Fira Sans" w:hAnsi="Fira Sans" w:cs="Fira Sans"/>
                <w:b/>
                <w:bCs/>
                <w:color w:val="000000"/>
                <w:sz w:val="20"/>
                <w:szCs w:val="20"/>
              </w:rPr>
              <w:t xml:space="preserve"> </w:t>
            </w:r>
            <w:r>
              <w:rPr>
                <w:rStyle w:val="documenttxtBold"/>
                <w:color w:val="000000"/>
                <w:sz w:val="20"/>
                <w:szCs w:val="20"/>
              </w:rPr>
              <w:t xml:space="preserve">: </w:t>
            </w:r>
            <w:r>
              <w:rPr>
                <w:rStyle w:val="span"/>
                <w:rFonts w:ascii="Fira Sans Light" w:eastAsia="Fira Sans Light" w:hAnsi="Fira Sans Light" w:cs="Fira Sans Light"/>
                <w:color w:val="000000"/>
                <w:sz w:val="20"/>
                <w:szCs w:val="20"/>
              </w:rPr>
              <w:t xml:space="preserve">6206571007, </w:t>
            </w:r>
          </w:p>
          <w:p w14:paraId="7C79AC5C" w14:textId="77777777" w:rsidR="00CB6959" w:rsidRDefault="003B686B">
            <w:pPr>
              <w:pStyle w:val="documentpaddedline"/>
              <w:spacing w:line="300" w:lineRule="atLeast"/>
              <w:rPr>
                <w:rStyle w:val="documentright-box"/>
                <w:rFonts w:ascii="Fira Sans Light" w:eastAsia="Fira Sans Light" w:hAnsi="Fira Sans Light" w:cs="Fira Sans Light"/>
                <w:color w:val="000000"/>
                <w:sz w:val="20"/>
                <w:szCs w:val="20"/>
              </w:rPr>
            </w:pPr>
            <w:r>
              <w:rPr>
                <w:rStyle w:val="span"/>
                <w:rFonts w:ascii="Fira Sans" w:eastAsia="Fira Sans" w:hAnsi="Fira Sans" w:cs="Fira Sans"/>
                <w:b/>
                <w:bCs/>
                <w:color w:val="000000"/>
                <w:sz w:val="20"/>
                <w:szCs w:val="20"/>
              </w:rPr>
              <w:t>Email</w:t>
            </w:r>
            <w:r>
              <w:rPr>
                <w:rStyle w:val="documentbeforecolonspace"/>
                <w:rFonts w:ascii="Fira Sans" w:eastAsia="Fira Sans" w:hAnsi="Fira Sans" w:cs="Fira Sans"/>
                <w:b/>
                <w:bCs/>
                <w:color w:val="000000"/>
                <w:sz w:val="20"/>
                <w:szCs w:val="20"/>
              </w:rPr>
              <w:t xml:space="preserve"> </w:t>
            </w:r>
            <w:r>
              <w:rPr>
                <w:rStyle w:val="documenttxtBold"/>
                <w:color w:val="000000"/>
                <w:sz w:val="20"/>
                <w:szCs w:val="20"/>
              </w:rPr>
              <w:t xml:space="preserve">: </w:t>
            </w:r>
            <w:r>
              <w:rPr>
                <w:rStyle w:val="span"/>
                <w:rFonts w:ascii="Fira Sans Light" w:eastAsia="Fira Sans Light" w:hAnsi="Fira Sans Light" w:cs="Fira Sans Light"/>
                <w:color w:val="000000"/>
                <w:sz w:val="20"/>
                <w:szCs w:val="20"/>
              </w:rPr>
              <w:t>surajpathak39@gmail.com</w:t>
            </w:r>
          </w:p>
          <w:p w14:paraId="62D634C3" w14:textId="77777777" w:rsidR="00CB6959" w:rsidRDefault="00CB6959">
            <w:pPr>
              <w:pStyle w:val="div"/>
              <w:spacing w:line="100" w:lineRule="exact"/>
              <w:rPr>
                <w:rStyle w:val="documentright-box"/>
                <w:rFonts w:ascii="Fira Sans Light" w:eastAsia="Fira Sans Light" w:hAnsi="Fira Sans Light" w:cs="Fira Sans Light"/>
                <w:color w:val="000000"/>
                <w:sz w:val="20"/>
                <w:szCs w:val="20"/>
              </w:rPr>
            </w:pPr>
          </w:p>
          <w:p w14:paraId="4EB31A0B" w14:textId="77777777" w:rsidR="00CB6959" w:rsidRDefault="003B686B">
            <w:pPr>
              <w:pStyle w:val="SECTIONCNTCsectionnotalnkSectiontopborder"/>
              <w:pBdr>
                <w:top w:val="none" w:sz="0" w:space="5" w:color="auto"/>
                <w:bottom w:val="single" w:sz="8" w:space="0" w:color="000000"/>
              </w:pBdr>
              <w:spacing w:line="20" w:lineRule="atLeast"/>
              <w:rPr>
                <w:rStyle w:val="documentright-box"/>
                <w:rFonts w:ascii="Fira Sans Light" w:eastAsia="Fira Sans Light" w:hAnsi="Fira Sans Light" w:cs="Fira Sans Light"/>
                <w:color w:val="000000"/>
                <w:sz w:val="2"/>
                <w:szCs w:val="2"/>
              </w:rPr>
            </w:pPr>
            <w:r>
              <w:rPr>
                <w:rStyle w:val="documentright-box"/>
                <w:rFonts w:ascii="Fira Sans Light" w:eastAsia="Fira Sans Light" w:hAnsi="Fira Sans Light" w:cs="Fira Sans Light"/>
                <w:color w:val="000000"/>
                <w:sz w:val="2"/>
                <w:szCs w:val="2"/>
              </w:rPr>
              <w:t> </w:t>
            </w:r>
          </w:p>
          <w:p w14:paraId="47FB05D7" w14:textId="77777777" w:rsidR="00CB6959" w:rsidRDefault="003B686B">
            <w:pPr>
              <w:pStyle w:val="SECTIONCNTCsectionnotalnkSectiontoppadding"/>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color w:val="000000"/>
                <w:sz w:val="20"/>
                <w:szCs w:val="20"/>
              </w:rPr>
              <w:t> </w:t>
            </w:r>
          </w:p>
          <w:p w14:paraId="041BEDE3" w14:textId="58819FFD" w:rsidR="00CB6959" w:rsidRDefault="003B686B">
            <w:pPr>
              <w:pStyle w:val="documentheading"/>
              <w:rPr>
                <w:rStyle w:val="documentright-box"/>
                <w:color w:val="000000"/>
              </w:rPr>
            </w:pPr>
            <w:r>
              <w:rPr>
                <w:rStyle w:val="documentsectiontitle"/>
                <w:color w:val="000000"/>
                <w:highlight w:val="white"/>
              </w:rPr>
              <w:t>Core Qualifications </w:t>
            </w:r>
            <w:r w:rsidR="002A418D">
              <w:rPr>
                <w:noProof/>
              </w:rPr>
              <mc:AlternateContent>
                <mc:Choice Requires="wps">
                  <w:drawing>
                    <wp:anchor distT="0" distB="0" distL="114300" distR="114300" simplePos="0" relativeHeight="251663360" behindDoc="1" locked="0" layoutInCell="1" allowOverlap="1" wp14:anchorId="258AD3B3" wp14:editId="48C213E2">
                      <wp:simplePos x="0" y="0"/>
                      <wp:positionH relativeFrom="column">
                        <wp:posOffset>0</wp:posOffset>
                      </wp:positionH>
                      <wp:positionV relativeFrom="line">
                        <wp:posOffset>28575</wp:posOffset>
                      </wp:positionV>
                      <wp:extent cx="2152650" cy="133350"/>
                      <wp:effectExtent l="635" t="3175" r="0" b="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2650" cy="133350"/>
                              </a:xfrm>
                              <a:prstGeom prst="rect">
                                <a:avLst/>
                              </a:prstGeom>
                              <a:solidFill>
                                <a:srgbClr val="DBE8EC"/>
                              </a:solidFill>
                              <a:ln>
                                <a:noFill/>
                              </a:ln>
                              <a:extLst>
                                <a:ext uri="{91240B29-F687-4F45-9708-019B960494DF}">
                                  <a14:hiddenLine xmlns:a14="http://schemas.microsoft.com/office/drawing/2010/main" w="9525">
                                    <a:no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643FE5" id="Rectangle 6" o:spid="_x0000_s1026" style="position:absolute;margin-left:0;margin-top:2.25pt;width:169.5pt;height:1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" fillcolor="#dbe8ec" stroked="f">
                      <w10:wrap anchory="line"/>
                    </v:rect>
                  </w:pict>
                </mc:Fallback>
              </mc:AlternateContent>
            </w:r>
          </w:p>
          <w:p w14:paraId="3E81DCB4" w14:textId="77777777" w:rsidR="00CB6959" w:rsidRDefault="003B686B">
            <w:pPr>
              <w:pStyle w:val="divdocumentulli"/>
              <w:numPr>
                <w:ilvl w:val="0"/>
                <w:numId w:val="8"/>
              </w:numPr>
              <w:pBdr>
                <w:top w:val="none" w:sz="0" w:space="10" w:color="auto"/>
              </w:pBdr>
              <w:spacing w:line="260" w:lineRule="atLeast"/>
              <w:ind w:left="220" w:hanging="192"/>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color w:val="000000"/>
                <w:sz w:val="20"/>
                <w:szCs w:val="20"/>
              </w:rPr>
              <w:t>Python</w:t>
            </w:r>
          </w:p>
          <w:p w14:paraId="16FCCAEC" w14:textId="77777777" w:rsidR="00CB6959" w:rsidRDefault="003B686B">
            <w:pPr>
              <w:pStyle w:val="divdocumentulli"/>
              <w:numPr>
                <w:ilvl w:val="0"/>
                <w:numId w:val="8"/>
              </w:numPr>
              <w:spacing w:line="260" w:lineRule="atLeast"/>
              <w:ind w:left="220" w:hanging="192"/>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color w:val="000000"/>
                <w:sz w:val="20"/>
                <w:szCs w:val="20"/>
              </w:rPr>
              <w:t>Selenium web tool for automation.</w:t>
            </w:r>
          </w:p>
          <w:p w14:paraId="7B0177ED" w14:textId="77777777" w:rsidR="00CB6959" w:rsidRDefault="003B686B">
            <w:pPr>
              <w:pStyle w:val="divdocumentulli"/>
              <w:numPr>
                <w:ilvl w:val="0"/>
                <w:numId w:val="8"/>
              </w:numPr>
              <w:spacing w:line="260" w:lineRule="atLeast"/>
              <w:ind w:left="220" w:hanging="192"/>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color w:val="000000"/>
                <w:sz w:val="20"/>
                <w:szCs w:val="20"/>
              </w:rPr>
              <w:t>Postman</w:t>
            </w:r>
          </w:p>
          <w:p w14:paraId="0262C825" w14:textId="77777777" w:rsidR="00CB6959" w:rsidRDefault="003B686B">
            <w:pPr>
              <w:pStyle w:val="divdocumentulli"/>
              <w:numPr>
                <w:ilvl w:val="0"/>
                <w:numId w:val="8"/>
              </w:numPr>
              <w:spacing w:line="260" w:lineRule="atLeast"/>
              <w:ind w:left="220" w:hanging="192"/>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color w:val="000000"/>
                <w:sz w:val="20"/>
                <w:szCs w:val="20"/>
              </w:rPr>
              <w:t>GIT</w:t>
            </w:r>
          </w:p>
          <w:p w14:paraId="22A4EF76" w14:textId="77777777" w:rsidR="00CB6959" w:rsidRDefault="003B686B">
            <w:pPr>
              <w:pStyle w:val="divdocumentulli"/>
              <w:numPr>
                <w:ilvl w:val="0"/>
                <w:numId w:val="9"/>
              </w:numPr>
              <w:spacing w:line="260" w:lineRule="atLeast"/>
              <w:ind w:left="220" w:hanging="192"/>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color w:val="000000"/>
                <w:sz w:val="20"/>
                <w:szCs w:val="20"/>
              </w:rPr>
              <w:t>MySQL</w:t>
            </w:r>
          </w:p>
          <w:p w14:paraId="2C83484E" w14:textId="77777777" w:rsidR="00CB6959" w:rsidRDefault="003B686B">
            <w:pPr>
              <w:pStyle w:val="divdocumentulli"/>
              <w:numPr>
                <w:ilvl w:val="0"/>
                <w:numId w:val="9"/>
              </w:numPr>
              <w:spacing w:line="260" w:lineRule="atLeast"/>
              <w:ind w:left="220" w:hanging="192"/>
              <w:rPr>
                <w:rStyle w:val="documentright-box"/>
                <w:rFonts w:ascii="Fira Sans Light" w:eastAsia="Fira Sans Light" w:hAnsi="Fira Sans Light" w:cs="Fira Sans Light"/>
                <w:color w:val="000000"/>
                <w:sz w:val="20"/>
                <w:szCs w:val="20"/>
              </w:rPr>
            </w:pPr>
            <w:proofErr w:type="spellStart"/>
            <w:r>
              <w:rPr>
                <w:rStyle w:val="documentright-box"/>
                <w:rFonts w:ascii="Fira Sans Light" w:eastAsia="Fira Sans Light" w:hAnsi="Fira Sans Light" w:cs="Fira Sans Light"/>
                <w:color w:val="000000"/>
                <w:sz w:val="20"/>
                <w:szCs w:val="20"/>
              </w:rPr>
              <w:t>Pytest</w:t>
            </w:r>
            <w:proofErr w:type="spellEnd"/>
            <w:r>
              <w:rPr>
                <w:rStyle w:val="documentright-box"/>
                <w:rFonts w:ascii="Fira Sans Light" w:eastAsia="Fira Sans Light" w:hAnsi="Fira Sans Light" w:cs="Fira Sans Light"/>
                <w:color w:val="000000"/>
                <w:sz w:val="20"/>
                <w:szCs w:val="20"/>
              </w:rPr>
              <w:t xml:space="preserve"> Automation Framework</w:t>
            </w:r>
          </w:p>
          <w:p w14:paraId="437998ED" w14:textId="77777777" w:rsidR="00CB6959" w:rsidRDefault="003B686B">
            <w:pPr>
              <w:pStyle w:val="divdocumentulli"/>
              <w:numPr>
                <w:ilvl w:val="0"/>
                <w:numId w:val="9"/>
              </w:numPr>
              <w:spacing w:line="260" w:lineRule="atLeast"/>
              <w:ind w:left="220" w:hanging="192"/>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color w:val="000000"/>
                <w:sz w:val="20"/>
                <w:szCs w:val="20"/>
              </w:rPr>
              <w:t>Jira</w:t>
            </w:r>
          </w:p>
          <w:p w14:paraId="2AEC859B" w14:textId="77777777" w:rsidR="00CB6959" w:rsidRDefault="003B686B">
            <w:pPr>
              <w:pStyle w:val="divdocumentulli"/>
              <w:numPr>
                <w:ilvl w:val="0"/>
                <w:numId w:val="9"/>
              </w:numPr>
              <w:spacing w:line="260" w:lineRule="atLeast"/>
              <w:ind w:left="220" w:hanging="192"/>
              <w:rPr>
                <w:rStyle w:val="documentright-box"/>
                <w:rFonts w:ascii="Fira Sans Light" w:eastAsia="Fira Sans Light" w:hAnsi="Fira Sans Light" w:cs="Fira Sans Light"/>
                <w:color w:val="000000"/>
                <w:sz w:val="20"/>
                <w:szCs w:val="20"/>
              </w:rPr>
            </w:pPr>
            <w:r>
              <w:rPr>
                <w:rStyle w:val="documentright-box"/>
                <w:rFonts w:ascii="Fira Sans Light" w:eastAsia="Fira Sans Light" w:hAnsi="Fira Sans Light" w:cs="Fira Sans Light"/>
                <w:color w:val="000000"/>
                <w:sz w:val="20"/>
                <w:szCs w:val="20"/>
              </w:rPr>
              <w:t>Jenkins</w:t>
            </w:r>
          </w:p>
          <w:p w14:paraId="4ECE460D" w14:textId="77777777" w:rsidR="00CB6959" w:rsidRDefault="003B686B">
            <w:pPr>
              <w:pStyle w:val="left-boxsectionnth-last-child1bottomlowborder"/>
              <w:pBdr>
                <w:top w:val="none" w:sz="0" w:space="5" w:color="auto"/>
              </w:pBdr>
              <w:spacing w:after="500" w:line="20" w:lineRule="atLeast"/>
              <w:rPr>
                <w:rStyle w:val="documentright-box"/>
                <w:rFonts w:ascii="Fira Sans Light" w:eastAsia="Fira Sans Light" w:hAnsi="Fira Sans Light" w:cs="Fira Sans Light"/>
                <w:color w:val="000000"/>
                <w:sz w:val="2"/>
                <w:szCs w:val="2"/>
              </w:rPr>
            </w:pPr>
            <w:r>
              <w:rPr>
                <w:rStyle w:val="documentright-box"/>
                <w:rFonts w:ascii="Fira Sans Light" w:eastAsia="Fira Sans Light" w:hAnsi="Fira Sans Light" w:cs="Fira Sans Light"/>
                <w:color w:val="000000"/>
                <w:sz w:val="2"/>
                <w:szCs w:val="2"/>
              </w:rPr>
              <w:t> </w:t>
            </w:r>
          </w:p>
        </w:tc>
      </w:tr>
    </w:tbl>
    <w:p w14:paraId="07C35D17" w14:textId="77777777" w:rsidR="00CB6959" w:rsidRDefault="00CB6959">
      <w:pPr>
        <w:pStyle w:val="divdocumentlastcontainer"/>
        <w:pBdr>
          <w:bottom w:val="none" w:sz="0" w:space="0" w:color="auto"/>
        </w:pBdr>
        <w:spacing w:line="260" w:lineRule="atLeast"/>
        <w:rPr>
          <w:rFonts w:ascii="Fira Sans Light" w:eastAsia="Fira Sans Light" w:hAnsi="Fira Sans Light" w:cs="Fira Sans Light"/>
          <w:color w:val="000000"/>
          <w:sz w:val="20"/>
          <w:szCs w:val="20"/>
        </w:rPr>
        <w:sectPr w:rsidR="00CB6959">
          <w:pgSz w:w="11906" w:h="16838"/>
          <w:pgMar w:top="0" w:right="700" w:bottom="400" w:left="700" w:header="720" w:footer="720" w:gutter="0"/>
          <w:cols w:space="720"/>
        </w:sectPr>
      </w:pPr>
    </w:p>
    <w:p w14:paraId="6CD6E131" w14:textId="77777777" w:rsidR="00CB6959" w:rsidRDefault="00CB6959">
      <w:pPr>
        <w:pStyle w:val="mlj3topborder"/>
        <w:spacing w:after="60" w:line="260" w:lineRule="atLeast"/>
        <w:ind w:right="200"/>
        <w:rPr>
          <w:rStyle w:val="topbordercell"/>
          <w:shd w:val="clear" w:color="auto" w:fill="auto"/>
        </w:rPr>
      </w:pPr>
    </w:p>
    <w:sectPr w:rsidR="00CB6959">
      <w:type w:val="continuous"/>
      <w:pgSz w:w="11906" w:h="16838"/>
      <w:pgMar w:top="400" w:right="700" w:bottom="400"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w:charset w:val="00"/>
    <w:family w:val="swiss"/>
    <w:pitch w:val="variable"/>
    <w:sig w:usb0="600002FF" w:usb1="00000001" w:usb2="00000000" w:usb3="00000000" w:csb0="0000019F" w:csb1="00000000"/>
    <w:embedBold r:id="rId1" w:fontKey="{89DD7E48-CCD6-4F79-BBC0-3F52D0DB63D2}"/>
  </w:font>
  <w:font w:name="Fira Sans Medium">
    <w:charset w:val="00"/>
    <w:family w:val="swiss"/>
    <w:pitch w:val="variable"/>
    <w:sig w:usb0="600002FF" w:usb1="00000001" w:usb2="00000000" w:usb3="00000000" w:csb0="0000019F" w:csb1="00000000"/>
    <w:embedRegular r:id="rId2" w:fontKey="{C718F16B-BEC4-4F6D-A08D-63D67EF3B7DF}"/>
  </w:font>
  <w:font w:name="Fira Sans Light">
    <w:charset w:val="00"/>
    <w:family w:val="swiss"/>
    <w:pitch w:val="variable"/>
    <w:sig w:usb0="600002FF" w:usb1="00000001" w:usb2="00000000" w:usb3="00000000" w:csb0="0000019F" w:csb1="00000000"/>
    <w:embedRegular r:id="rId3" w:fontKey="{AD00FD27-A09F-4F67-AA8D-95D58F079CC0}"/>
    <w:embedBold r:id="rId4" w:fontKey="{549C0EBB-A340-452B-A0AA-15599404223C}"/>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19869990">
      <w:start w:val="1"/>
      <w:numFmt w:val="bullet"/>
      <w:lvlText w:val=""/>
      <w:lvlJc w:val="left"/>
      <w:pPr>
        <w:ind w:left="720" w:hanging="360"/>
      </w:pPr>
      <w:rPr>
        <w:rFonts w:ascii="Symbol" w:hAnsi="Symbol"/>
      </w:rPr>
    </w:lvl>
    <w:lvl w:ilvl="1" w:tplc="9B662F58">
      <w:start w:val="1"/>
      <w:numFmt w:val="bullet"/>
      <w:lvlText w:val="o"/>
      <w:lvlJc w:val="left"/>
      <w:pPr>
        <w:tabs>
          <w:tab w:val="num" w:pos="1440"/>
        </w:tabs>
        <w:ind w:left="1440" w:hanging="360"/>
      </w:pPr>
      <w:rPr>
        <w:rFonts w:ascii="Courier New" w:hAnsi="Courier New"/>
      </w:rPr>
    </w:lvl>
    <w:lvl w:ilvl="2" w:tplc="C5C82012">
      <w:start w:val="1"/>
      <w:numFmt w:val="bullet"/>
      <w:lvlText w:val=""/>
      <w:lvlJc w:val="left"/>
      <w:pPr>
        <w:tabs>
          <w:tab w:val="num" w:pos="2160"/>
        </w:tabs>
        <w:ind w:left="2160" w:hanging="360"/>
      </w:pPr>
      <w:rPr>
        <w:rFonts w:ascii="Wingdings" w:hAnsi="Wingdings"/>
      </w:rPr>
    </w:lvl>
    <w:lvl w:ilvl="3" w:tplc="9D987EDA">
      <w:start w:val="1"/>
      <w:numFmt w:val="bullet"/>
      <w:lvlText w:val=""/>
      <w:lvlJc w:val="left"/>
      <w:pPr>
        <w:tabs>
          <w:tab w:val="num" w:pos="2880"/>
        </w:tabs>
        <w:ind w:left="2880" w:hanging="360"/>
      </w:pPr>
      <w:rPr>
        <w:rFonts w:ascii="Symbol" w:hAnsi="Symbol"/>
      </w:rPr>
    </w:lvl>
    <w:lvl w:ilvl="4" w:tplc="ECDEB4B6">
      <w:start w:val="1"/>
      <w:numFmt w:val="bullet"/>
      <w:lvlText w:val="o"/>
      <w:lvlJc w:val="left"/>
      <w:pPr>
        <w:tabs>
          <w:tab w:val="num" w:pos="3600"/>
        </w:tabs>
        <w:ind w:left="3600" w:hanging="360"/>
      </w:pPr>
      <w:rPr>
        <w:rFonts w:ascii="Courier New" w:hAnsi="Courier New"/>
      </w:rPr>
    </w:lvl>
    <w:lvl w:ilvl="5" w:tplc="600623D6">
      <w:start w:val="1"/>
      <w:numFmt w:val="bullet"/>
      <w:lvlText w:val=""/>
      <w:lvlJc w:val="left"/>
      <w:pPr>
        <w:tabs>
          <w:tab w:val="num" w:pos="4320"/>
        </w:tabs>
        <w:ind w:left="4320" w:hanging="360"/>
      </w:pPr>
      <w:rPr>
        <w:rFonts w:ascii="Wingdings" w:hAnsi="Wingdings"/>
      </w:rPr>
    </w:lvl>
    <w:lvl w:ilvl="6" w:tplc="31E80A80">
      <w:start w:val="1"/>
      <w:numFmt w:val="bullet"/>
      <w:lvlText w:val=""/>
      <w:lvlJc w:val="left"/>
      <w:pPr>
        <w:tabs>
          <w:tab w:val="num" w:pos="5040"/>
        </w:tabs>
        <w:ind w:left="5040" w:hanging="360"/>
      </w:pPr>
      <w:rPr>
        <w:rFonts w:ascii="Symbol" w:hAnsi="Symbol"/>
      </w:rPr>
    </w:lvl>
    <w:lvl w:ilvl="7" w:tplc="199861B4">
      <w:start w:val="1"/>
      <w:numFmt w:val="bullet"/>
      <w:lvlText w:val="o"/>
      <w:lvlJc w:val="left"/>
      <w:pPr>
        <w:tabs>
          <w:tab w:val="num" w:pos="5760"/>
        </w:tabs>
        <w:ind w:left="5760" w:hanging="360"/>
      </w:pPr>
      <w:rPr>
        <w:rFonts w:ascii="Courier New" w:hAnsi="Courier New"/>
      </w:rPr>
    </w:lvl>
    <w:lvl w:ilvl="8" w:tplc="B406BCE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1C2ADB50">
      <w:start w:val="1"/>
      <w:numFmt w:val="bullet"/>
      <w:lvlText w:val=""/>
      <w:lvlJc w:val="left"/>
      <w:pPr>
        <w:ind w:left="720" w:hanging="360"/>
      </w:pPr>
      <w:rPr>
        <w:rFonts w:ascii="Symbol" w:hAnsi="Symbol"/>
      </w:rPr>
    </w:lvl>
    <w:lvl w:ilvl="1" w:tplc="18A0340C">
      <w:start w:val="1"/>
      <w:numFmt w:val="bullet"/>
      <w:lvlText w:val="o"/>
      <w:lvlJc w:val="left"/>
      <w:pPr>
        <w:tabs>
          <w:tab w:val="num" w:pos="1440"/>
        </w:tabs>
        <w:ind w:left="1440" w:hanging="360"/>
      </w:pPr>
      <w:rPr>
        <w:rFonts w:ascii="Courier New" w:hAnsi="Courier New"/>
      </w:rPr>
    </w:lvl>
    <w:lvl w:ilvl="2" w:tplc="3858D032">
      <w:start w:val="1"/>
      <w:numFmt w:val="bullet"/>
      <w:lvlText w:val=""/>
      <w:lvlJc w:val="left"/>
      <w:pPr>
        <w:tabs>
          <w:tab w:val="num" w:pos="2160"/>
        </w:tabs>
        <w:ind w:left="2160" w:hanging="360"/>
      </w:pPr>
      <w:rPr>
        <w:rFonts w:ascii="Wingdings" w:hAnsi="Wingdings"/>
      </w:rPr>
    </w:lvl>
    <w:lvl w:ilvl="3" w:tplc="8B16379A">
      <w:start w:val="1"/>
      <w:numFmt w:val="bullet"/>
      <w:lvlText w:val=""/>
      <w:lvlJc w:val="left"/>
      <w:pPr>
        <w:tabs>
          <w:tab w:val="num" w:pos="2880"/>
        </w:tabs>
        <w:ind w:left="2880" w:hanging="360"/>
      </w:pPr>
      <w:rPr>
        <w:rFonts w:ascii="Symbol" w:hAnsi="Symbol"/>
      </w:rPr>
    </w:lvl>
    <w:lvl w:ilvl="4" w:tplc="8756528C">
      <w:start w:val="1"/>
      <w:numFmt w:val="bullet"/>
      <w:lvlText w:val="o"/>
      <w:lvlJc w:val="left"/>
      <w:pPr>
        <w:tabs>
          <w:tab w:val="num" w:pos="3600"/>
        </w:tabs>
        <w:ind w:left="3600" w:hanging="360"/>
      </w:pPr>
      <w:rPr>
        <w:rFonts w:ascii="Courier New" w:hAnsi="Courier New"/>
      </w:rPr>
    </w:lvl>
    <w:lvl w:ilvl="5" w:tplc="3E54A404">
      <w:start w:val="1"/>
      <w:numFmt w:val="bullet"/>
      <w:lvlText w:val=""/>
      <w:lvlJc w:val="left"/>
      <w:pPr>
        <w:tabs>
          <w:tab w:val="num" w:pos="4320"/>
        </w:tabs>
        <w:ind w:left="4320" w:hanging="360"/>
      </w:pPr>
      <w:rPr>
        <w:rFonts w:ascii="Wingdings" w:hAnsi="Wingdings"/>
      </w:rPr>
    </w:lvl>
    <w:lvl w:ilvl="6" w:tplc="955A01A0">
      <w:start w:val="1"/>
      <w:numFmt w:val="bullet"/>
      <w:lvlText w:val=""/>
      <w:lvlJc w:val="left"/>
      <w:pPr>
        <w:tabs>
          <w:tab w:val="num" w:pos="5040"/>
        </w:tabs>
        <w:ind w:left="5040" w:hanging="360"/>
      </w:pPr>
      <w:rPr>
        <w:rFonts w:ascii="Symbol" w:hAnsi="Symbol"/>
      </w:rPr>
    </w:lvl>
    <w:lvl w:ilvl="7" w:tplc="D714B140">
      <w:start w:val="1"/>
      <w:numFmt w:val="bullet"/>
      <w:lvlText w:val="o"/>
      <w:lvlJc w:val="left"/>
      <w:pPr>
        <w:tabs>
          <w:tab w:val="num" w:pos="5760"/>
        </w:tabs>
        <w:ind w:left="5760" w:hanging="360"/>
      </w:pPr>
      <w:rPr>
        <w:rFonts w:ascii="Courier New" w:hAnsi="Courier New"/>
      </w:rPr>
    </w:lvl>
    <w:lvl w:ilvl="8" w:tplc="784C8FD4">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6374E7B0">
      <w:start w:val="1"/>
      <w:numFmt w:val="bullet"/>
      <w:lvlText w:val=""/>
      <w:lvlJc w:val="left"/>
      <w:pPr>
        <w:ind w:left="720" w:hanging="360"/>
      </w:pPr>
      <w:rPr>
        <w:rFonts w:ascii="Symbol" w:hAnsi="Symbol"/>
      </w:rPr>
    </w:lvl>
    <w:lvl w:ilvl="1" w:tplc="D686815C">
      <w:start w:val="1"/>
      <w:numFmt w:val="bullet"/>
      <w:lvlText w:val="o"/>
      <w:lvlJc w:val="left"/>
      <w:pPr>
        <w:tabs>
          <w:tab w:val="num" w:pos="1440"/>
        </w:tabs>
        <w:ind w:left="1440" w:hanging="360"/>
      </w:pPr>
      <w:rPr>
        <w:rFonts w:ascii="Courier New" w:hAnsi="Courier New"/>
      </w:rPr>
    </w:lvl>
    <w:lvl w:ilvl="2" w:tplc="2DD6B5BA">
      <w:start w:val="1"/>
      <w:numFmt w:val="bullet"/>
      <w:lvlText w:val=""/>
      <w:lvlJc w:val="left"/>
      <w:pPr>
        <w:tabs>
          <w:tab w:val="num" w:pos="2160"/>
        </w:tabs>
        <w:ind w:left="2160" w:hanging="360"/>
      </w:pPr>
      <w:rPr>
        <w:rFonts w:ascii="Wingdings" w:hAnsi="Wingdings"/>
      </w:rPr>
    </w:lvl>
    <w:lvl w:ilvl="3" w:tplc="22243E6A">
      <w:start w:val="1"/>
      <w:numFmt w:val="bullet"/>
      <w:lvlText w:val=""/>
      <w:lvlJc w:val="left"/>
      <w:pPr>
        <w:tabs>
          <w:tab w:val="num" w:pos="2880"/>
        </w:tabs>
        <w:ind w:left="2880" w:hanging="360"/>
      </w:pPr>
      <w:rPr>
        <w:rFonts w:ascii="Symbol" w:hAnsi="Symbol"/>
      </w:rPr>
    </w:lvl>
    <w:lvl w:ilvl="4" w:tplc="CCAED62E">
      <w:start w:val="1"/>
      <w:numFmt w:val="bullet"/>
      <w:lvlText w:val="o"/>
      <w:lvlJc w:val="left"/>
      <w:pPr>
        <w:tabs>
          <w:tab w:val="num" w:pos="3600"/>
        </w:tabs>
        <w:ind w:left="3600" w:hanging="360"/>
      </w:pPr>
      <w:rPr>
        <w:rFonts w:ascii="Courier New" w:hAnsi="Courier New"/>
      </w:rPr>
    </w:lvl>
    <w:lvl w:ilvl="5" w:tplc="42A2BC38">
      <w:start w:val="1"/>
      <w:numFmt w:val="bullet"/>
      <w:lvlText w:val=""/>
      <w:lvlJc w:val="left"/>
      <w:pPr>
        <w:tabs>
          <w:tab w:val="num" w:pos="4320"/>
        </w:tabs>
        <w:ind w:left="4320" w:hanging="360"/>
      </w:pPr>
      <w:rPr>
        <w:rFonts w:ascii="Wingdings" w:hAnsi="Wingdings"/>
      </w:rPr>
    </w:lvl>
    <w:lvl w:ilvl="6" w:tplc="68BC6480">
      <w:start w:val="1"/>
      <w:numFmt w:val="bullet"/>
      <w:lvlText w:val=""/>
      <w:lvlJc w:val="left"/>
      <w:pPr>
        <w:tabs>
          <w:tab w:val="num" w:pos="5040"/>
        </w:tabs>
        <w:ind w:left="5040" w:hanging="360"/>
      </w:pPr>
      <w:rPr>
        <w:rFonts w:ascii="Symbol" w:hAnsi="Symbol"/>
      </w:rPr>
    </w:lvl>
    <w:lvl w:ilvl="7" w:tplc="19066840">
      <w:start w:val="1"/>
      <w:numFmt w:val="bullet"/>
      <w:lvlText w:val="o"/>
      <w:lvlJc w:val="left"/>
      <w:pPr>
        <w:tabs>
          <w:tab w:val="num" w:pos="5760"/>
        </w:tabs>
        <w:ind w:left="5760" w:hanging="360"/>
      </w:pPr>
      <w:rPr>
        <w:rFonts w:ascii="Courier New" w:hAnsi="Courier New"/>
      </w:rPr>
    </w:lvl>
    <w:lvl w:ilvl="8" w:tplc="F68C07A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4738B22A">
      <w:start w:val="1"/>
      <w:numFmt w:val="bullet"/>
      <w:lvlText w:val=""/>
      <w:lvlJc w:val="left"/>
      <w:pPr>
        <w:ind w:left="720" w:hanging="360"/>
      </w:pPr>
      <w:rPr>
        <w:rFonts w:ascii="Symbol" w:hAnsi="Symbol"/>
      </w:rPr>
    </w:lvl>
    <w:lvl w:ilvl="1" w:tplc="9D64A6B8">
      <w:start w:val="1"/>
      <w:numFmt w:val="bullet"/>
      <w:lvlText w:val="o"/>
      <w:lvlJc w:val="left"/>
      <w:pPr>
        <w:tabs>
          <w:tab w:val="num" w:pos="1440"/>
        </w:tabs>
        <w:ind w:left="1440" w:hanging="360"/>
      </w:pPr>
      <w:rPr>
        <w:rFonts w:ascii="Courier New" w:hAnsi="Courier New"/>
      </w:rPr>
    </w:lvl>
    <w:lvl w:ilvl="2" w:tplc="7C565464">
      <w:start w:val="1"/>
      <w:numFmt w:val="bullet"/>
      <w:lvlText w:val=""/>
      <w:lvlJc w:val="left"/>
      <w:pPr>
        <w:tabs>
          <w:tab w:val="num" w:pos="2160"/>
        </w:tabs>
        <w:ind w:left="2160" w:hanging="360"/>
      </w:pPr>
      <w:rPr>
        <w:rFonts w:ascii="Wingdings" w:hAnsi="Wingdings"/>
      </w:rPr>
    </w:lvl>
    <w:lvl w:ilvl="3" w:tplc="09D6D33E">
      <w:start w:val="1"/>
      <w:numFmt w:val="bullet"/>
      <w:lvlText w:val=""/>
      <w:lvlJc w:val="left"/>
      <w:pPr>
        <w:tabs>
          <w:tab w:val="num" w:pos="2880"/>
        </w:tabs>
        <w:ind w:left="2880" w:hanging="360"/>
      </w:pPr>
      <w:rPr>
        <w:rFonts w:ascii="Symbol" w:hAnsi="Symbol"/>
      </w:rPr>
    </w:lvl>
    <w:lvl w:ilvl="4" w:tplc="9EC68A4A">
      <w:start w:val="1"/>
      <w:numFmt w:val="bullet"/>
      <w:lvlText w:val="o"/>
      <w:lvlJc w:val="left"/>
      <w:pPr>
        <w:tabs>
          <w:tab w:val="num" w:pos="3600"/>
        </w:tabs>
        <w:ind w:left="3600" w:hanging="360"/>
      </w:pPr>
      <w:rPr>
        <w:rFonts w:ascii="Courier New" w:hAnsi="Courier New"/>
      </w:rPr>
    </w:lvl>
    <w:lvl w:ilvl="5" w:tplc="B9383AF8">
      <w:start w:val="1"/>
      <w:numFmt w:val="bullet"/>
      <w:lvlText w:val=""/>
      <w:lvlJc w:val="left"/>
      <w:pPr>
        <w:tabs>
          <w:tab w:val="num" w:pos="4320"/>
        </w:tabs>
        <w:ind w:left="4320" w:hanging="360"/>
      </w:pPr>
      <w:rPr>
        <w:rFonts w:ascii="Wingdings" w:hAnsi="Wingdings"/>
      </w:rPr>
    </w:lvl>
    <w:lvl w:ilvl="6" w:tplc="9B5A5CF8">
      <w:start w:val="1"/>
      <w:numFmt w:val="bullet"/>
      <w:lvlText w:val=""/>
      <w:lvlJc w:val="left"/>
      <w:pPr>
        <w:tabs>
          <w:tab w:val="num" w:pos="5040"/>
        </w:tabs>
        <w:ind w:left="5040" w:hanging="360"/>
      </w:pPr>
      <w:rPr>
        <w:rFonts w:ascii="Symbol" w:hAnsi="Symbol"/>
      </w:rPr>
    </w:lvl>
    <w:lvl w:ilvl="7" w:tplc="F3F81890">
      <w:start w:val="1"/>
      <w:numFmt w:val="bullet"/>
      <w:lvlText w:val="o"/>
      <w:lvlJc w:val="left"/>
      <w:pPr>
        <w:tabs>
          <w:tab w:val="num" w:pos="5760"/>
        </w:tabs>
        <w:ind w:left="5760" w:hanging="360"/>
      </w:pPr>
      <w:rPr>
        <w:rFonts w:ascii="Courier New" w:hAnsi="Courier New"/>
      </w:rPr>
    </w:lvl>
    <w:lvl w:ilvl="8" w:tplc="97286442">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11C63C32">
      <w:start w:val="1"/>
      <w:numFmt w:val="bullet"/>
      <w:lvlText w:val=""/>
      <w:lvlJc w:val="left"/>
      <w:pPr>
        <w:ind w:left="720" w:hanging="360"/>
      </w:pPr>
      <w:rPr>
        <w:rFonts w:ascii="Symbol" w:hAnsi="Symbol"/>
      </w:rPr>
    </w:lvl>
    <w:lvl w:ilvl="1" w:tplc="D336692C">
      <w:start w:val="1"/>
      <w:numFmt w:val="bullet"/>
      <w:lvlText w:val="o"/>
      <w:lvlJc w:val="left"/>
      <w:pPr>
        <w:tabs>
          <w:tab w:val="num" w:pos="1440"/>
        </w:tabs>
        <w:ind w:left="1440" w:hanging="360"/>
      </w:pPr>
      <w:rPr>
        <w:rFonts w:ascii="Courier New" w:hAnsi="Courier New"/>
      </w:rPr>
    </w:lvl>
    <w:lvl w:ilvl="2" w:tplc="179886C2">
      <w:start w:val="1"/>
      <w:numFmt w:val="bullet"/>
      <w:lvlText w:val=""/>
      <w:lvlJc w:val="left"/>
      <w:pPr>
        <w:tabs>
          <w:tab w:val="num" w:pos="2160"/>
        </w:tabs>
        <w:ind w:left="2160" w:hanging="360"/>
      </w:pPr>
      <w:rPr>
        <w:rFonts w:ascii="Wingdings" w:hAnsi="Wingdings"/>
      </w:rPr>
    </w:lvl>
    <w:lvl w:ilvl="3" w:tplc="4C467F02">
      <w:start w:val="1"/>
      <w:numFmt w:val="bullet"/>
      <w:lvlText w:val=""/>
      <w:lvlJc w:val="left"/>
      <w:pPr>
        <w:tabs>
          <w:tab w:val="num" w:pos="2880"/>
        </w:tabs>
        <w:ind w:left="2880" w:hanging="360"/>
      </w:pPr>
      <w:rPr>
        <w:rFonts w:ascii="Symbol" w:hAnsi="Symbol"/>
      </w:rPr>
    </w:lvl>
    <w:lvl w:ilvl="4" w:tplc="F0CAFC42">
      <w:start w:val="1"/>
      <w:numFmt w:val="bullet"/>
      <w:lvlText w:val="o"/>
      <w:lvlJc w:val="left"/>
      <w:pPr>
        <w:tabs>
          <w:tab w:val="num" w:pos="3600"/>
        </w:tabs>
        <w:ind w:left="3600" w:hanging="360"/>
      </w:pPr>
      <w:rPr>
        <w:rFonts w:ascii="Courier New" w:hAnsi="Courier New"/>
      </w:rPr>
    </w:lvl>
    <w:lvl w:ilvl="5" w:tplc="18D29D58">
      <w:start w:val="1"/>
      <w:numFmt w:val="bullet"/>
      <w:lvlText w:val=""/>
      <w:lvlJc w:val="left"/>
      <w:pPr>
        <w:tabs>
          <w:tab w:val="num" w:pos="4320"/>
        </w:tabs>
        <w:ind w:left="4320" w:hanging="360"/>
      </w:pPr>
      <w:rPr>
        <w:rFonts w:ascii="Wingdings" w:hAnsi="Wingdings"/>
      </w:rPr>
    </w:lvl>
    <w:lvl w:ilvl="6" w:tplc="B6B25530">
      <w:start w:val="1"/>
      <w:numFmt w:val="bullet"/>
      <w:lvlText w:val=""/>
      <w:lvlJc w:val="left"/>
      <w:pPr>
        <w:tabs>
          <w:tab w:val="num" w:pos="5040"/>
        </w:tabs>
        <w:ind w:left="5040" w:hanging="360"/>
      </w:pPr>
      <w:rPr>
        <w:rFonts w:ascii="Symbol" w:hAnsi="Symbol"/>
      </w:rPr>
    </w:lvl>
    <w:lvl w:ilvl="7" w:tplc="A1CEDE98">
      <w:start w:val="1"/>
      <w:numFmt w:val="bullet"/>
      <w:lvlText w:val="o"/>
      <w:lvlJc w:val="left"/>
      <w:pPr>
        <w:tabs>
          <w:tab w:val="num" w:pos="5760"/>
        </w:tabs>
        <w:ind w:left="5760" w:hanging="360"/>
      </w:pPr>
      <w:rPr>
        <w:rFonts w:ascii="Courier New" w:hAnsi="Courier New"/>
      </w:rPr>
    </w:lvl>
    <w:lvl w:ilvl="8" w:tplc="2CB68FB4">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85245B12">
      <w:start w:val="1"/>
      <w:numFmt w:val="bullet"/>
      <w:lvlText w:val=""/>
      <w:lvlJc w:val="left"/>
      <w:pPr>
        <w:ind w:left="720" w:hanging="360"/>
      </w:pPr>
      <w:rPr>
        <w:rFonts w:ascii="Symbol" w:hAnsi="Symbol"/>
      </w:rPr>
    </w:lvl>
    <w:lvl w:ilvl="1" w:tplc="43929E42">
      <w:start w:val="1"/>
      <w:numFmt w:val="bullet"/>
      <w:lvlText w:val="o"/>
      <w:lvlJc w:val="left"/>
      <w:pPr>
        <w:tabs>
          <w:tab w:val="num" w:pos="1440"/>
        </w:tabs>
        <w:ind w:left="1440" w:hanging="360"/>
      </w:pPr>
      <w:rPr>
        <w:rFonts w:ascii="Courier New" w:hAnsi="Courier New"/>
      </w:rPr>
    </w:lvl>
    <w:lvl w:ilvl="2" w:tplc="B64E6364">
      <w:start w:val="1"/>
      <w:numFmt w:val="bullet"/>
      <w:lvlText w:val=""/>
      <w:lvlJc w:val="left"/>
      <w:pPr>
        <w:tabs>
          <w:tab w:val="num" w:pos="2160"/>
        </w:tabs>
        <w:ind w:left="2160" w:hanging="360"/>
      </w:pPr>
      <w:rPr>
        <w:rFonts w:ascii="Wingdings" w:hAnsi="Wingdings"/>
      </w:rPr>
    </w:lvl>
    <w:lvl w:ilvl="3" w:tplc="86E4497C">
      <w:start w:val="1"/>
      <w:numFmt w:val="bullet"/>
      <w:lvlText w:val=""/>
      <w:lvlJc w:val="left"/>
      <w:pPr>
        <w:tabs>
          <w:tab w:val="num" w:pos="2880"/>
        </w:tabs>
        <w:ind w:left="2880" w:hanging="360"/>
      </w:pPr>
      <w:rPr>
        <w:rFonts w:ascii="Symbol" w:hAnsi="Symbol"/>
      </w:rPr>
    </w:lvl>
    <w:lvl w:ilvl="4" w:tplc="907C47B2">
      <w:start w:val="1"/>
      <w:numFmt w:val="bullet"/>
      <w:lvlText w:val="o"/>
      <w:lvlJc w:val="left"/>
      <w:pPr>
        <w:tabs>
          <w:tab w:val="num" w:pos="3600"/>
        </w:tabs>
        <w:ind w:left="3600" w:hanging="360"/>
      </w:pPr>
      <w:rPr>
        <w:rFonts w:ascii="Courier New" w:hAnsi="Courier New"/>
      </w:rPr>
    </w:lvl>
    <w:lvl w:ilvl="5" w:tplc="CD8AE53A">
      <w:start w:val="1"/>
      <w:numFmt w:val="bullet"/>
      <w:lvlText w:val=""/>
      <w:lvlJc w:val="left"/>
      <w:pPr>
        <w:tabs>
          <w:tab w:val="num" w:pos="4320"/>
        </w:tabs>
        <w:ind w:left="4320" w:hanging="360"/>
      </w:pPr>
      <w:rPr>
        <w:rFonts w:ascii="Wingdings" w:hAnsi="Wingdings"/>
      </w:rPr>
    </w:lvl>
    <w:lvl w:ilvl="6" w:tplc="69288AC6">
      <w:start w:val="1"/>
      <w:numFmt w:val="bullet"/>
      <w:lvlText w:val=""/>
      <w:lvlJc w:val="left"/>
      <w:pPr>
        <w:tabs>
          <w:tab w:val="num" w:pos="5040"/>
        </w:tabs>
        <w:ind w:left="5040" w:hanging="360"/>
      </w:pPr>
      <w:rPr>
        <w:rFonts w:ascii="Symbol" w:hAnsi="Symbol"/>
      </w:rPr>
    </w:lvl>
    <w:lvl w:ilvl="7" w:tplc="3AE01C1C">
      <w:start w:val="1"/>
      <w:numFmt w:val="bullet"/>
      <w:lvlText w:val="o"/>
      <w:lvlJc w:val="left"/>
      <w:pPr>
        <w:tabs>
          <w:tab w:val="num" w:pos="5760"/>
        </w:tabs>
        <w:ind w:left="5760" w:hanging="360"/>
      </w:pPr>
      <w:rPr>
        <w:rFonts w:ascii="Courier New" w:hAnsi="Courier New"/>
      </w:rPr>
    </w:lvl>
    <w:lvl w:ilvl="8" w:tplc="A796A1BC">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C5CCDCB2">
      <w:start w:val="1"/>
      <w:numFmt w:val="bullet"/>
      <w:lvlText w:val=""/>
      <w:lvlJc w:val="left"/>
      <w:pPr>
        <w:ind w:left="720" w:hanging="360"/>
      </w:pPr>
      <w:rPr>
        <w:rFonts w:ascii="Symbol" w:hAnsi="Symbol"/>
      </w:rPr>
    </w:lvl>
    <w:lvl w:ilvl="1" w:tplc="1876C95E">
      <w:start w:val="1"/>
      <w:numFmt w:val="bullet"/>
      <w:lvlText w:val="o"/>
      <w:lvlJc w:val="left"/>
      <w:pPr>
        <w:tabs>
          <w:tab w:val="num" w:pos="1440"/>
        </w:tabs>
        <w:ind w:left="1440" w:hanging="360"/>
      </w:pPr>
      <w:rPr>
        <w:rFonts w:ascii="Courier New" w:hAnsi="Courier New"/>
      </w:rPr>
    </w:lvl>
    <w:lvl w:ilvl="2" w:tplc="C8329DE8">
      <w:start w:val="1"/>
      <w:numFmt w:val="bullet"/>
      <w:lvlText w:val=""/>
      <w:lvlJc w:val="left"/>
      <w:pPr>
        <w:tabs>
          <w:tab w:val="num" w:pos="2160"/>
        </w:tabs>
        <w:ind w:left="2160" w:hanging="360"/>
      </w:pPr>
      <w:rPr>
        <w:rFonts w:ascii="Wingdings" w:hAnsi="Wingdings"/>
      </w:rPr>
    </w:lvl>
    <w:lvl w:ilvl="3" w:tplc="61EE7792">
      <w:start w:val="1"/>
      <w:numFmt w:val="bullet"/>
      <w:lvlText w:val=""/>
      <w:lvlJc w:val="left"/>
      <w:pPr>
        <w:tabs>
          <w:tab w:val="num" w:pos="2880"/>
        </w:tabs>
        <w:ind w:left="2880" w:hanging="360"/>
      </w:pPr>
      <w:rPr>
        <w:rFonts w:ascii="Symbol" w:hAnsi="Symbol"/>
      </w:rPr>
    </w:lvl>
    <w:lvl w:ilvl="4" w:tplc="8932E724">
      <w:start w:val="1"/>
      <w:numFmt w:val="bullet"/>
      <w:lvlText w:val="o"/>
      <w:lvlJc w:val="left"/>
      <w:pPr>
        <w:tabs>
          <w:tab w:val="num" w:pos="3600"/>
        </w:tabs>
        <w:ind w:left="3600" w:hanging="360"/>
      </w:pPr>
      <w:rPr>
        <w:rFonts w:ascii="Courier New" w:hAnsi="Courier New"/>
      </w:rPr>
    </w:lvl>
    <w:lvl w:ilvl="5" w:tplc="CD4C8E98">
      <w:start w:val="1"/>
      <w:numFmt w:val="bullet"/>
      <w:lvlText w:val=""/>
      <w:lvlJc w:val="left"/>
      <w:pPr>
        <w:tabs>
          <w:tab w:val="num" w:pos="4320"/>
        </w:tabs>
        <w:ind w:left="4320" w:hanging="360"/>
      </w:pPr>
      <w:rPr>
        <w:rFonts w:ascii="Wingdings" w:hAnsi="Wingdings"/>
      </w:rPr>
    </w:lvl>
    <w:lvl w:ilvl="6" w:tplc="CA4203CE">
      <w:start w:val="1"/>
      <w:numFmt w:val="bullet"/>
      <w:lvlText w:val=""/>
      <w:lvlJc w:val="left"/>
      <w:pPr>
        <w:tabs>
          <w:tab w:val="num" w:pos="5040"/>
        </w:tabs>
        <w:ind w:left="5040" w:hanging="360"/>
      </w:pPr>
      <w:rPr>
        <w:rFonts w:ascii="Symbol" w:hAnsi="Symbol"/>
      </w:rPr>
    </w:lvl>
    <w:lvl w:ilvl="7" w:tplc="512EEC2E">
      <w:start w:val="1"/>
      <w:numFmt w:val="bullet"/>
      <w:lvlText w:val="o"/>
      <w:lvlJc w:val="left"/>
      <w:pPr>
        <w:tabs>
          <w:tab w:val="num" w:pos="5760"/>
        </w:tabs>
        <w:ind w:left="5760" w:hanging="360"/>
      </w:pPr>
      <w:rPr>
        <w:rFonts w:ascii="Courier New" w:hAnsi="Courier New"/>
      </w:rPr>
    </w:lvl>
    <w:lvl w:ilvl="8" w:tplc="4302F90A">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7D20B4C4">
      <w:start w:val="1"/>
      <w:numFmt w:val="bullet"/>
      <w:lvlText w:val=""/>
      <w:lvlJc w:val="left"/>
      <w:pPr>
        <w:ind w:left="720" w:hanging="360"/>
      </w:pPr>
      <w:rPr>
        <w:rFonts w:ascii="Symbol" w:hAnsi="Symbol"/>
      </w:rPr>
    </w:lvl>
    <w:lvl w:ilvl="1" w:tplc="319A5764">
      <w:start w:val="1"/>
      <w:numFmt w:val="bullet"/>
      <w:lvlText w:val="o"/>
      <w:lvlJc w:val="left"/>
      <w:pPr>
        <w:tabs>
          <w:tab w:val="num" w:pos="1440"/>
        </w:tabs>
        <w:ind w:left="1440" w:hanging="360"/>
      </w:pPr>
      <w:rPr>
        <w:rFonts w:ascii="Courier New" w:hAnsi="Courier New"/>
      </w:rPr>
    </w:lvl>
    <w:lvl w:ilvl="2" w:tplc="1B88B7B4">
      <w:start w:val="1"/>
      <w:numFmt w:val="bullet"/>
      <w:lvlText w:val=""/>
      <w:lvlJc w:val="left"/>
      <w:pPr>
        <w:tabs>
          <w:tab w:val="num" w:pos="2160"/>
        </w:tabs>
        <w:ind w:left="2160" w:hanging="360"/>
      </w:pPr>
      <w:rPr>
        <w:rFonts w:ascii="Wingdings" w:hAnsi="Wingdings"/>
      </w:rPr>
    </w:lvl>
    <w:lvl w:ilvl="3" w:tplc="01A6A3F4">
      <w:start w:val="1"/>
      <w:numFmt w:val="bullet"/>
      <w:lvlText w:val=""/>
      <w:lvlJc w:val="left"/>
      <w:pPr>
        <w:tabs>
          <w:tab w:val="num" w:pos="2880"/>
        </w:tabs>
        <w:ind w:left="2880" w:hanging="360"/>
      </w:pPr>
      <w:rPr>
        <w:rFonts w:ascii="Symbol" w:hAnsi="Symbol"/>
      </w:rPr>
    </w:lvl>
    <w:lvl w:ilvl="4" w:tplc="592ECD7A">
      <w:start w:val="1"/>
      <w:numFmt w:val="bullet"/>
      <w:lvlText w:val="o"/>
      <w:lvlJc w:val="left"/>
      <w:pPr>
        <w:tabs>
          <w:tab w:val="num" w:pos="3600"/>
        </w:tabs>
        <w:ind w:left="3600" w:hanging="360"/>
      </w:pPr>
      <w:rPr>
        <w:rFonts w:ascii="Courier New" w:hAnsi="Courier New"/>
      </w:rPr>
    </w:lvl>
    <w:lvl w:ilvl="5" w:tplc="4DD65AA0">
      <w:start w:val="1"/>
      <w:numFmt w:val="bullet"/>
      <w:lvlText w:val=""/>
      <w:lvlJc w:val="left"/>
      <w:pPr>
        <w:tabs>
          <w:tab w:val="num" w:pos="4320"/>
        </w:tabs>
        <w:ind w:left="4320" w:hanging="360"/>
      </w:pPr>
      <w:rPr>
        <w:rFonts w:ascii="Wingdings" w:hAnsi="Wingdings"/>
      </w:rPr>
    </w:lvl>
    <w:lvl w:ilvl="6" w:tplc="0C52EF8E">
      <w:start w:val="1"/>
      <w:numFmt w:val="bullet"/>
      <w:lvlText w:val=""/>
      <w:lvlJc w:val="left"/>
      <w:pPr>
        <w:tabs>
          <w:tab w:val="num" w:pos="5040"/>
        </w:tabs>
        <w:ind w:left="5040" w:hanging="360"/>
      </w:pPr>
      <w:rPr>
        <w:rFonts w:ascii="Symbol" w:hAnsi="Symbol"/>
      </w:rPr>
    </w:lvl>
    <w:lvl w:ilvl="7" w:tplc="9DFE82AA">
      <w:start w:val="1"/>
      <w:numFmt w:val="bullet"/>
      <w:lvlText w:val="o"/>
      <w:lvlJc w:val="left"/>
      <w:pPr>
        <w:tabs>
          <w:tab w:val="num" w:pos="5760"/>
        </w:tabs>
        <w:ind w:left="5760" w:hanging="360"/>
      </w:pPr>
      <w:rPr>
        <w:rFonts w:ascii="Courier New" w:hAnsi="Courier New"/>
      </w:rPr>
    </w:lvl>
    <w:lvl w:ilvl="8" w:tplc="357AE5F8">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E578CEB4">
      <w:start w:val="1"/>
      <w:numFmt w:val="bullet"/>
      <w:lvlText w:val=""/>
      <w:lvlJc w:val="left"/>
      <w:pPr>
        <w:ind w:left="720" w:hanging="360"/>
      </w:pPr>
      <w:rPr>
        <w:rFonts w:ascii="Symbol" w:hAnsi="Symbol"/>
      </w:rPr>
    </w:lvl>
    <w:lvl w:ilvl="1" w:tplc="8ACACBD0">
      <w:start w:val="1"/>
      <w:numFmt w:val="bullet"/>
      <w:lvlText w:val="o"/>
      <w:lvlJc w:val="left"/>
      <w:pPr>
        <w:tabs>
          <w:tab w:val="num" w:pos="1440"/>
        </w:tabs>
        <w:ind w:left="1440" w:hanging="360"/>
      </w:pPr>
      <w:rPr>
        <w:rFonts w:ascii="Courier New" w:hAnsi="Courier New"/>
      </w:rPr>
    </w:lvl>
    <w:lvl w:ilvl="2" w:tplc="9E5CC606">
      <w:start w:val="1"/>
      <w:numFmt w:val="bullet"/>
      <w:lvlText w:val=""/>
      <w:lvlJc w:val="left"/>
      <w:pPr>
        <w:tabs>
          <w:tab w:val="num" w:pos="2160"/>
        </w:tabs>
        <w:ind w:left="2160" w:hanging="360"/>
      </w:pPr>
      <w:rPr>
        <w:rFonts w:ascii="Wingdings" w:hAnsi="Wingdings"/>
      </w:rPr>
    </w:lvl>
    <w:lvl w:ilvl="3" w:tplc="891EAB20">
      <w:start w:val="1"/>
      <w:numFmt w:val="bullet"/>
      <w:lvlText w:val=""/>
      <w:lvlJc w:val="left"/>
      <w:pPr>
        <w:tabs>
          <w:tab w:val="num" w:pos="2880"/>
        </w:tabs>
        <w:ind w:left="2880" w:hanging="360"/>
      </w:pPr>
      <w:rPr>
        <w:rFonts w:ascii="Symbol" w:hAnsi="Symbol"/>
      </w:rPr>
    </w:lvl>
    <w:lvl w:ilvl="4" w:tplc="91C832E8">
      <w:start w:val="1"/>
      <w:numFmt w:val="bullet"/>
      <w:lvlText w:val="o"/>
      <w:lvlJc w:val="left"/>
      <w:pPr>
        <w:tabs>
          <w:tab w:val="num" w:pos="3600"/>
        </w:tabs>
        <w:ind w:left="3600" w:hanging="360"/>
      </w:pPr>
      <w:rPr>
        <w:rFonts w:ascii="Courier New" w:hAnsi="Courier New"/>
      </w:rPr>
    </w:lvl>
    <w:lvl w:ilvl="5" w:tplc="72F2435A">
      <w:start w:val="1"/>
      <w:numFmt w:val="bullet"/>
      <w:lvlText w:val=""/>
      <w:lvlJc w:val="left"/>
      <w:pPr>
        <w:tabs>
          <w:tab w:val="num" w:pos="4320"/>
        </w:tabs>
        <w:ind w:left="4320" w:hanging="360"/>
      </w:pPr>
      <w:rPr>
        <w:rFonts w:ascii="Wingdings" w:hAnsi="Wingdings"/>
      </w:rPr>
    </w:lvl>
    <w:lvl w:ilvl="6" w:tplc="4BB8293E">
      <w:start w:val="1"/>
      <w:numFmt w:val="bullet"/>
      <w:lvlText w:val=""/>
      <w:lvlJc w:val="left"/>
      <w:pPr>
        <w:tabs>
          <w:tab w:val="num" w:pos="5040"/>
        </w:tabs>
        <w:ind w:left="5040" w:hanging="360"/>
      </w:pPr>
      <w:rPr>
        <w:rFonts w:ascii="Symbol" w:hAnsi="Symbol"/>
      </w:rPr>
    </w:lvl>
    <w:lvl w:ilvl="7" w:tplc="98AA198A">
      <w:start w:val="1"/>
      <w:numFmt w:val="bullet"/>
      <w:lvlText w:val="o"/>
      <w:lvlJc w:val="left"/>
      <w:pPr>
        <w:tabs>
          <w:tab w:val="num" w:pos="5760"/>
        </w:tabs>
        <w:ind w:left="5760" w:hanging="360"/>
      </w:pPr>
      <w:rPr>
        <w:rFonts w:ascii="Courier New" w:hAnsi="Courier New"/>
      </w:rPr>
    </w:lvl>
    <w:lvl w:ilvl="8" w:tplc="4B2689F0">
      <w:start w:val="1"/>
      <w:numFmt w:val="bullet"/>
      <w:lvlText w:val=""/>
      <w:lvlJc w:val="left"/>
      <w:pPr>
        <w:tabs>
          <w:tab w:val="num" w:pos="6480"/>
        </w:tabs>
        <w:ind w:left="6480" w:hanging="360"/>
      </w:pPr>
      <w:rPr>
        <w:rFonts w:ascii="Wingdings" w:hAnsi="Wingdings"/>
      </w:rPr>
    </w:lvl>
  </w:abstractNum>
  <w:num w:numId="1" w16cid:durableId="1650288684">
    <w:abstractNumId w:val="0"/>
  </w:num>
  <w:num w:numId="2" w16cid:durableId="747194399">
    <w:abstractNumId w:val="1"/>
  </w:num>
  <w:num w:numId="3" w16cid:durableId="1406877306">
    <w:abstractNumId w:val="2"/>
  </w:num>
  <w:num w:numId="4" w16cid:durableId="217672135">
    <w:abstractNumId w:val="3"/>
  </w:num>
  <w:num w:numId="5" w16cid:durableId="594830241">
    <w:abstractNumId w:val="4"/>
  </w:num>
  <w:num w:numId="6" w16cid:durableId="375008318">
    <w:abstractNumId w:val="5"/>
  </w:num>
  <w:num w:numId="7" w16cid:durableId="1098520240">
    <w:abstractNumId w:val="6"/>
  </w:num>
  <w:num w:numId="8" w16cid:durableId="494341136">
    <w:abstractNumId w:val="7"/>
  </w:num>
  <w:num w:numId="9" w16cid:durableId="9603802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959"/>
    <w:rsid w:val="002A418D"/>
    <w:rsid w:val="00800D95"/>
    <w:rsid w:val="009313CF"/>
    <w:rsid w:val="00CB69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ED8670D"/>
  <w15:docId w15:val="{DAFBD24C-8030-4E42-A465-D5CDFA979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ocumentfontsize">
    <w:name w:val="document_fontsize"/>
    <w:basedOn w:val="Normal"/>
    <w:rPr>
      <w:sz w:val="20"/>
      <w:szCs w:val="20"/>
    </w:rPr>
  </w:style>
  <w:style w:type="character" w:customStyle="1" w:styleId="documentleft-box">
    <w:name w:val="document_left-box"/>
    <w:basedOn w:val="DefaultParagraphFont"/>
  </w:style>
  <w:style w:type="paragraph" w:customStyle="1" w:styleId="documentsection">
    <w:name w:val="document_section"/>
    <w:basedOn w:val="Normal"/>
  </w:style>
  <w:style w:type="paragraph" w:customStyle="1" w:styleId="documentparagraph">
    <w:name w:val="document_paragraph"/>
    <w:basedOn w:val="Normal"/>
    <w:pPr>
      <w:pBdr>
        <w:top w:val="none" w:sz="0" w:space="10" w:color="auto"/>
      </w:pBdr>
    </w:pPr>
  </w:style>
  <w:style w:type="paragraph" w:customStyle="1" w:styleId="documentname">
    <w:name w:val="document_name"/>
    <w:basedOn w:val="Normal"/>
    <w:pPr>
      <w:spacing w:line="500" w:lineRule="atLeast"/>
    </w:pPr>
    <w:rPr>
      <w:rFonts w:ascii="Fira Sans" w:eastAsia="Fira Sans" w:hAnsi="Fira Sans" w:cs="Fira Sans"/>
      <w:b/>
      <w:bCs/>
      <w:caps/>
      <w:sz w:val="48"/>
      <w:szCs w:val="48"/>
    </w:rPr>
  </w:style>
  <w:style w:type="character" w:customStyle="1" w:styleId="span">
    <w:name w:val="span"/>
    <w:basedOn w:val="DefaultParagraphFont"/>
    <w:rPr>
      <w:bdr w:val="none" w:sz="0" w:space="0" w:color="auto"/>
      <w:vertAlign w:val="baseline"/>
    </w:rPr>
  </w:style>
  <w:style w:type="character" w:customStyle="1" w:styleId="topbordercell">
    <w:name w:val="topbordercell"/>
    <w:basedOn w:val="DefaultParagraphFont"/>
    <w:rPr>
      <w:shd w:val="clear" w:color="auto" w:fill="10657E"/>
    </w:rPr>
  </w:style>
  <w:style w:type="paragraph" w:customStyle="1" w:styleId="mlj3topborder">
    <w:name w:val="mlj3topborder"/>
    <w:basedOn w:val="Normal"/>
    <w:pPr>
      <w:jc w:val="right"/>
    </w:pPr>
    <w:rPr>
      <w:rFonts w:ascii="Fira Sans Medium" w:eastAsia="Fira Sans Medium" w:hAnsi="Fira Sans Medium" w:cs="Fira Sans Medium"/>
      <w:caps/>
      <w:color w:val="FFFFFF"/>
      <w:sz w:val="20"/>
      <w:szCs w:val="20"/>
    </w:rPr>
  </w:style>
  <w:style w:type="character" w:customStyle="1" w:styleId="mlj3topborderCharacter">
    <w:name w:val="mlj3topborder Character"/>
    <w:basedOn w:val="DefaultParagraphFont"/>
    <w:rPr>
      <w:rFonts w:ascii="Fira Sans Medium" w:eastAsia="Fira Sans Medium" w:hAnsi="Fira Sans Medium" w:cs="Fira Sans Medium"/>
      <w:b w:val="0"/>
      <w:bCs w:val="0"/>
      <w:caps/>
      <w:color w:val="FFFFFF"/>
      <w:sz w:val="20"/>
      <w:szCs w:val="20"/>
    </w:rPr>
  </w:style>
  <w:style w:type="table" w:customStyle="1" w:styleId="topBorderTable">
    <w:name w:val="topBorderTable"/>
    <w:basedOn w:val="TableNormal"/>
    <w:tblPr/>
  </w:style>
  <w:style w:type="paragraph" w:customStyle="1" w:styleId="bottomlowborder">
    <w:name w:val="bottomlowborder"/>
    <w:basedOn w:val="Normal"/>
    <w:pPr>
      <w:pBdr>
        <w:top w:val="none" w:sz="0" w:space="5" w:color="auto"/>
        <w:bottom w:val="single" w:sz="8" w:space="0" w:color="000000"/>
      </w:pBdr>
      <w:spacing w:line="20" w:lineRule="atLeast"/>
    </w:pPr>
    <w:rPr>
      <w:sz w:val="2"/>
      <w:szCs w:val="2"/>
    </w:rPr>
  </w:style>
  <w:style w:type="paragraph" w:customStyle="1" w:styleId="topborder">
    <w:name w:val="topborder"/>
    <w:basedOn w:val="Normal"/>
    <w:pPr>
      <w:pBdr>
        <w:top w:val="none" w:sz="0" w:space="5" w:color="auto"/>
        <w:bottom w:val="single" w:sz="8" w:space="0" w:color="000000"/>
      </w:pBdr>
      <w:spacing w:line="20" w:lineRule="atLeast"/>
    </w:pPr>
    <w:rPr>
      <w:vanish/>
      <w:sz w:val="2"/>
      <w:szCs w:val="2"/>
    </w:rPr>
  </w:style>
  <w:style w:type="paragraph" w:customStyle="1" w:styleId="toppadding">
    <w:name w:val="toppadding"/>
    <w:basedOn w:val="Normal"/>
    <w:rPr>
      <w:vanish/>
    </w:rPr>
  </w:style>
  <w:style w:type="paragraph" w:customStyle="1" w:styleId="documentheading">
    <w:name w:val="document_heading"/>
    <w:basedOn w:val="Normal"/>
    <w:pPr>
      <w:spacing w:line="320" w:lineRule="atLeast"/>
    </w:pPr>
    <w:rPr>
      <w:rFonts w:ascii="Fira Sans" w:eastAsia="Fira Sans" w:hAnsi="Fira Sans" w:cs="Fira Sans"/>
      <w:b/>
      <w:bCs/>
      <w:sz w:val="36"/>
      <w:szCs w:val="36"/>
    </w:rPr>
  </w:style>
  <w:style w:type="character" w:customStyle="1" w:styleId="documentsectiontitle">
    <w:name w:val="document_sectiontitle"/>
    <w:basedOn w:val="DefaultParagraphFont"/>
    <w:rPr>
      <w:caps/>
      <w:spacing w:val="10"/>
      <w:sz w:val="28"/>
      <w:szCs w:val="28"/>
    </w:rPr>
  </w:style>
  <w:style w:type="paragraph" w:customStyle="1" w:styleId="documentleft-boxsinglecolumn">
    <w:name w:val="document_left-box_singlecolumn"/>
    <w:basedOn w:val="Normal"/>
  </w:style>
  <w:style w:type="paragraph" w:customStyle="1" w:styleId="p">
    <w:name w:val="p"/>
    <w:basedOn w:val="Normal"/>
  </w:style>
  <w:style w:type="paragraph" w:customStyle="1" w:styleId="documentexperienceparagraph">
    <w:name w:val="document_experience_paragraph"/>
    <w:basedOn w:val="Normal"/>
  </w:style>
  <w:style w:type="paragraph" w:customStyle="1" w:styleId="documentexperienceparagraphspacing">
    <w:name w:val="document_experience_paragraphspacing"/>
    <w:basedOn w:val="Normal"/>
    <w:pPr>
      <w:spacing w:line="200" w:lineRule="atLeast"/>
    </w:pPr>
    <w:rPr>
      <w:sz w:val="20"/>
      <w:szCs w:val="20"/>
    </w:rPr>
  </w:style>
  <w:style w:type="character" w:customStyle="1" w:styleId="documentexperienceparagraphspacingCharacter">
    <w:name w:val="document_experience_paragraphspacing Character"/>
    <w:basedOn w:val="DefaultParagraphFont"/>
    <w:rPr>
      <w:sz w:val="20"/>
      <w:szCs w:val="20"/>
    </w:rPr>
  </w:style>
  <w:style w:type="paragraph" w:customStyle="1" w:styleId="documentpaddedline">
    <w:name w:val="document_paddedline"/>
    <w:basedOn w:val="Normal"/>
  </w:style>
  <w:style w:type="character" w:customStyle="1" w:styleId="documenttxtBold">
    <w:name w:val="document_txtBold"/>
    <w:basedOn w:val="DefaultParagraphFont"/>
    <w:rPr>
      <w:rFonts w:ascii="Fira Sans" w:eastAsia="Fira Sans" w:hAnsi="Fira Sans" w:cs="Fira Sans"/>
      <w:b/>
      <w:bCs/>
    </w:rPr>
  </w:style>
  <w:style w:type="character" w:customStyle="1" w:styleId="documentjobdates">
    <w:name w:val="document_jobdates"/>
    <w:basedOn w:val="DefaultParagraphFont"/>
    <w:rPr>
      <w:rFonts w:ascii="Fira Sans Medium" w:eastAsia="Fira Sans Medium" w:hAnsi="Fira Sans Medium" w:cs="Fira Sans Medium"/>
      <w:b w:val="0"/>
      <w:bCs w:val="0"/>
    </w:rPr>
  </w:style>
  <w:style w:type="character" w:customStyle="1" w:styleId="documentcompanyname">
    <w:name w:val="document_companyname"/>
    <w:basedOn w:val="DefaultParagraphFont"/>
    <w:rPr>
      <w:rFonts w:ascii="Fira Sans" w:eastAsia="Fira Sans" w:hAnsi="Fira Sans" w:cs="Fira Sans"/>
      <w:b/>
      <w:bCs/>
    </w:rPr>
  </w:style>
  <w:style w:type="character" w:customStyle="1" w:styleId="documentjobcity">
    <w:name w:val="document_jobcity"/>
    <w:basedOn w:val="DefaultParagraphFont"/>
    <w:rPr>
      <w:rFonts w:ascii="Fira Sans Medium" w:eastAsia="Fira Sans Medium" w:hAnsi="Fira Sans Medium" w:cs="Fira Sans Medium"/>
      <w:b w:val="0"/>
      <w:bCs w:val="0"/>
    </w:rPr>
  </w:style>
  <w:style w:type="character" w:customStyle="1" w:styleId="documentjobstate">
    <w:name w:val="document_jobstate"/>
    <w:basedOn w:val="DefaultParagraphFont"/>
    <w:rPr>
      <w:rFonts w:ascii="Fira Sans Medium" w:eastAsia="Fira Sans Medium" w:hAnsi="Fira Sans Medium" w:cs="Fira Sans Medium"/>
      <w:b w:val="0"/>
      <w:bCs w:val="0"/>
    </w:rPr>
  </w:style>
  <w:style w:type="character" w:customStyle="1" w:styleId="documentjobcountry">
    <w:name w:val="document_jobcountry"/>
    <w:basedOn w:val="DefaultParagraphFont"/>
    <w:rPr>
      <w:rFonts w:ascii="Fira Sans Medium" w:eastAsia="Fira Sans Medium" w:hAnsi="Fira Sans Medium" w:cs="Fira Sans Medium"/>
      <w:b w:val="0"/>
      <w:bCs w:val="0"/>
    </w:rPr>
  </w:style>
  <w:style w:type="paragraph" w:customStyle="1" w:styleId="divdocumentulli">
    <w:name w:val="div_document_ul_li"/>
    <w:basedOn w:val="Normal"/>
  </w:style>
  <w:style w:type="paragraph" w:customStyle="1" w:styleId="documenteducationparagraph">
    <w:name w:val="document_education_paragraph"/>
    <w:basedOn w:val="Normal"/>
  </w:style>
  <w:style w:type="paragraph" w:customStyle="1" w:styleId="documenteducationparagraphspacing">
    <w:name w:val="document_education_paragraphspacing"/>
    <w:basedOn w:val="Normal"/>
    <w:pPr>
      <w:spacing w:line="200" w:lineRule="atLeast"/>
    </w:pPr>
    <w:rPr>
      <w:sz w:val="20"/>
      <w:szCs w:val="20"/>
    </w:rPr>
  </w:style>
  <w:style w:type="character" w:customStyle="1" w:styleId="documenteducationparagraphspacingCharacter">
    <w:name w:val="document_education_paragraphspacing Character"/>
    <w:basedOn w:val="DefaultParagraphFont"/>
    <w:rPr>
      <w:sz w:val="20"/>
      <w:szCs w:val="20"/>
    </w:rPr>
  </w:style>
  <w:style w:type="character" w:customStyle="1" w:styleId="documentdegree">
    <w:name w:val="document_degree"/>
    <w:basedOn w:val="DefaultParagraphFont"/>
    <w:rPr>
      <w:rFonts w:ascii="Fira Sans Medium" w:eastAsia="Fira Sans Medium" w:hAnsi="Fira Sans Medium" w:cs="Fira Sans Medium"/>
      <w:b w:val="0"/>
      <w:bCs w:val="0"/>
    </w:rPr>
  </w:style>
  <w:style w:type="character" w:customStyle="1" w:styleId="documentprogramline">
    <w:name w:val="document_programline"/>
    <w:basedOn w:val="DefaultParagraphFont"/>
    <w:rPr>
      <w:rFonts w:ascii="Fira Sans Medium" w:eastAsia="Fira Sans Medium" w:hAnsi="Fira Sans Medium" w:cs="Fira Sans Medium"/>
      <w:b w:val="0"/>
      <w:bCs w:val="0"/>
    </w:rPr>
  </w:style>
  <w:style w:type="character" w:customStyle="1" w:styleId="documenteducationjobcity">
    <w:name w:val="document_education_jobcity"/>
    <w:basedOn w:val="DefaultParagraphFont"/>
    <w:rPr>
      <w:rFonts w:ascii="Fira Sans Light" w:eastAsia="Fira Sans Light" w:hAnsi="Fira Sans Light" w:cs="Fira Sans Light"/>
      <w:b w:val="0"/>
      <w:bCs w:val="0"/>
    </w:rPr>
  </w:style>
  <w:style w:type="character" w:customStyle="1" w:styleId="documenteducationjobstate">
    <w:name w:val="document_education_jobstate"/>
    <w:basedOn w:val="DefaultParagraphFont"/>
    <w:rPr>
      <w:rFonts w:ascii="Fira Sans Light" w:eastAsia="Fira Sans Light" w:hAnsi="Fira Sans Light" w:cs="Fira Sans Light"/>
      <w:b w:val="0"/>
      <w:bCs w:val="0"/>
    </w:rPr>
  </w:style>
  <w:style w:type="character" w:customStyle="1" w:styleId="documenteducationjobcountry">
    <w:name w:val="document_education_jobcountry"/>
    <w:basedOn w:val="DefaultParagraphFont"/>
    <w:rPr>
      <w:rFonts w:ascii="Fira Sans Light" w:eastAsia="Fira Sans Light" w:hAnsi="Fira Sans Light" w:cs="Fira Sans Light"/>
      <w:b w:val="0"/>
      <w:bCs w:val="0"/>
    </w:rPr>
  </w:style>
  <w:style w:type="character" w:customStyle="1" w:styleId="u">
    <w:name w:val="u"/>
    <w:basedOn w:val="DefaultParagraphFont"/>
    <w:rPr>
      <w:bdr w:val="none" w:sz="0" w:space="0" w:color="auto"/>
      <w:vertAlign w:val="baseline"/>
    </w:rPr>
  </w:style>
  <w:style w:type="character" w:customStyle="1" w:styleId="Strong1">
    <w:name w:val="Strong1"/>
    <w:basedOn w:val="DefaultParagraphFont"/>
    <w:rPr>
      <w:bdr w:val="none" w:sz="0" w:space="0" w:color="auto"/>
      <w:vertAlign w:val="baseline"/>
    </w:rPr>
  </w:style>
  <w:style w:type="paragraph" w:customStyle="1" w:styleId="left-boxsectionnth-last-child1bottomlowborder">
    <w:name w:val="left-box_section_nth-last-child(1)_bottomlowborder"/>
    <w:basedOn w:val="Normal"/>
    <w:rPr>
      <w:vanish/>
    </w:rPr>
  </w:style>
  <w:style w:type="character" w:customStyle="1" w:styleId="leftboxrightpaddingcell">
    <w:name w:val="leftboxrightpaddingcell"/>
    <w:basedOn w:val="DefaultParagraphFont"/>
  </w:style>
  <w:style w:type="paragraph" w:customStyle="1" w:styleId="leftboxrightpaddingcellParagraph">
    <w:name w:val="leftboxrightpaddingcell Paragraph"/>
    <w:basedOn w:val="Normal"/>
  </w:style>
  <w:style w:type="character" w:customStyle="1" w:styleId="documentright-box">
    <w:name w:val="document_right-box"/>
    <w:basedOn w:val="DefaultParagraphFont"/>
  </w:style>
  <w:style w:type="paragraph" w:customStyle="1" w:styleId="documentright-boxsectionidSECTIONPICT">
    <w:name w:val="document_right-box_section_id^=SECTION_PICT"/>
    <w:basedOn w:val="Normal"/>
    <w:pPr>
      <w:jc w:val="center"/>
    </w:pPr>
  </w:style>
  <w:style w:type="paragraph" w:customStyle="1" w:styleId="documentparagraphnth-last-child1">
    <w:name w:val="document_paragraph_nth-last-child(1)"/>
    <w:basedOn w:val="Normal"/>
  </w:style>
  <w:style w:type="paragraph" w:customStyle="1" w:styleId="documentprflPic">
    <w:name w:val="document_prflPic"/>
    <w:basedOn w:val="Normal"/>
    <w:pPr>
      <w:jc w:val="center"/>
    </w:pPr>
  </w:style>
  <w:style w:type="paragraph" w:customStyle="1" w:styleId="documentprflPicfield">
    <w:name w:val="document_prflPic_field"/>
    <w:basedOn w:val="Normal"/>
    <w:pPr>
      <w:jc w:val="center"/>
    </w:pPr>
  </w:style>
  <w:style w:type="paragraph" w:customStyle="1" w:styleId="div">
    <w:name w:val="div"/>
    <w:basedOn w:val="Normal"/>
  </w:style>
  <w:style w:type="paragraph" w:customStyle="1" w:styleId="documentright-boxSECTIONCNTC">
    <w:name w:val="document_right-box_SECTION_CNTC"/>
    <w:basedOn w:val="Normal"/>
  </w:style>
  <w:style w:type="paragraph" w:customStyle="1" w:styleId="sectionSECTIONCNTCcntctoppadding">
    <w:name w:val="section_SECTION_CNTC_cntctoppadding"/>
    <w:basedOn w:val="Normal"/>
    <w:rPr>
      <w:vanish/>
    </w:rPr>
  </w:style>
  <w:style w:type="paragraph" w:customStyle="1" w:styleId="documentparagraphPARAGRAPHCNTCnth-last-child1">
    <w:name w:val="document_paragraph_PARAGRAPH_CNTC_nth-last-child(1)"/>
    <w:basedOn w:val="Normal"/>
  </w:style>
  <w:style w:type="paragraph" w:customStyle="1" w:styleId="documentaddress">
    <w:name w:val="document_address"/>
    <w:basedOn w:val="Normal"/>
    <w:pPr>
      <w:spacing w:line="300" w:lineRule="atLeast"/>
    </w:pPr>
    <w:rPr>
      <w:sz w:val="20"/>
      <w:szCs w:val="20"/>
    </w:rPr>
  </w:style>
  <w:style w:type="character" w:customStyle="1" w:styleId="documentaddressadrsDetails">
    <w:name w:val="document_address_adrsDetails"/>
    <w:basedOn w:val="DefaultParagraphFont"/>
  </w:style>
  <w:style w:type="character" w:customStyle="1" w:styleId="documentbeforecolonspace">
    <w:name w:val="document_beforecolonspace"/>
    <w:basedOn w:val="DefaultParagraphFont"/>
    <w:rPr>
      <w:vanish/>
    </w:rPr>
  </w:style>
  <w:style w:type="character" w:customStyle="1" w:styleId="documentpaddedlineCharacter">
    <w:name w:val="document_paddedline Character"/>
    <w:basedOn w:val="DefaultParagraphFont"/>
  </w:style>
  <w:style w:type="paragraph" w:customStyle="1" w:styleId="documentSECTIONCNTCsectionnotSECTIONALNK">
    <w:name w:val="document_SECTION_CNTC + section_not(.SECTION_ALNK)"/>
    <w:basedOn w:val="Normal"/>
    <w:pPr>
      <w:pBdr>
        <w:top w:val="single" w:sz="8" w:space="25" w:color="000000"/>
      </w:pBdr>
    </w:pPr>
  </w:style>
  <w:style w:type="paragraph" w:customStyle="1" w:styleId="SECTIONCNTCsectionnotalnkSectiontopborder">
    <w:name w:val="SECTION_CNTC + section_not(.alnkSection)_topborder"/>
    <w:basedOn w:val="Normal"/>
  </w:style>
  <w:style w:type="paragraph" w:customStyle="1" w:styleId="SECTIONCNTCsectionnotalnkSectiontoppadding">
    <w:name w:val="SECTION_CNTC + section_not(.alnkSection)_toppadding"/>
    <w:basedOn w:val="Normal"/>
    <w:pPr>
      <w:spacing w:line="500" w:lineRule="atLeast"/>
    </w:pPr>
  </w:style>
  <w:style w:type="paragraph" w:customStyle="1" w:styleId="documentright-boxfirstparagraph">
    <w:name w:val="document_right-box_firstparagraph"/>
    <w:basedOn w:val="Normal"/>
  </w:style>
  <w:style w:type="table" w:customStyle="1" w:styleId="documentparentContainer">
    <w:name w:val="document_parentContainer"/>
    <w:basedOn w:val="TableNormal"/>
    <w:tblPr/>
  </w:style>
  <w:style w:type="paragraph" w:customStyle="1" w:styleId="divdocumentlastcontainer">
    <w:name w:val="div_document_lastcontainer"/>
    <w:basedOn w:val="Normal"/>
    <w:pPr>
      <w:pBdr>
        <w:bottom w:val="none" w:sz="0" w:space="30" w:color="auto"/>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542</Words>
  <Characters>3292</Characters>
  <Application>Microsoft Office Word</Application>
  <DocSecurity>0</DocSecurity>
  <Lines>126</Lines>
  <Paragraphs>89</Paragraphs>
  <ScaleCrop>false</ScaleCrop>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SURAJ PATHAK</dc:title>
  <dc:creator>Suraj Pathak</dc:creator>
  <cp:lastModifiedBy>durapid102@outlook.com</cp:lastModifiedBy>
  <cp:revision>2</cp:revision>
  <dcterms:created xsi:type="dcterms:W3CDTF">2023-02-09T08:33:00Z</dcterms:created>
  <dcterms:modified xsi:type="dcterms:W3CDTF">2023-02-09T08:33:00Z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4d71de63-2cb7-407a-88c6-cb5760bb0930</vt:lpwstr>
  </property>
  <property fmtid="{D5CDD505-2E9C-101B-9397-08002B2CF9AE}" pid="3" name="x1ye=0">
    <vt:lpwstr>DFgAAB+LCAAAAAAABAAUm8Vuw1AURD/ICzMtzcwQ2zszM+frm24qtZWt+L47M2eihKAJBmM5AsVQkeYIkqQgmhB4CCMIHKZ43o2ckNksTKr0mr2C6RaK6hRShWeOLgNmeUv3JtBipvuk9zJRTb5JRIKfnDkL6rtJ6ReuURORWtvt8IihVM/p+1mjbqZgPkVb+SRcJ48jxwSiF8jRDHJvJE8umDPBCbQAI59ySUe+oReernQHEqjSJ8d017ztxVQ</vt:lpwstr>
  </property>
  <property fmtid="{D5CDD505-2E9C-101B-9397-08002B2CF9AE}" pid="4" name="x1ye=1">
    <vt:lpwstr>R7ZdHrZzn2Xo3yGZqgefLPVIJCLR9qproxIJTBhRZlXijWs+3L+E9O9yCWRaZkKUkSkrvsqnimbxJBh5l6J2jBibdJqgvAexIoKM3GCQtvXzxpMog44xK14zmPd4skcheiVt6jqk31Vw652zmIs7sSOLP1iv3+ltPjGN8NzoSvlkTXCRyPqI0E4UllR+2ofyTfVCIF/O+48Qctq6TASE451wm6ntpiC6bpOEi6IzxzpF9QQDAT/qYca8VO5IaSP</vt:lpwstr>
  </property>
  <property fmtid="{D5CDD505-2E9C-101B-9397-08002B2CF9AE}" pid="5" name="x1ye=10">
    <vt:lpwstr>07jHQC89Hwh2ZhVet31JvDu+o6gHv0p0/H9GgUOSWeNLvbwpD8mauYkSOdQOezsgg+EzQqoPt5W7USioP9ikzm6EcezlwMJmPetgRuMRXBhhvJTNjQ6iLXZZYqs/4IbYjpHjjgFG3Lp6eYmlP0Sw3QyZfuaHpIpB8FtmjdHXc7iRiMj2MTA7xi1adapMsdc5MsqpZysqMha8FbM9aoQJcLZgtPCTrmRT/TVqFupieLy3JsY3rF+eFexlsRkwtJR</vt:lpwstr>
  </property>
  <property fmtid="{D5CDD505-2E9C-101B-9397-08002B2CF9AE}" pid="6" name="x1ye=11">
    <vt:lpwstr>zg1ChcBOyvCxg0HQta7bsYOfMQCtW+ybkSXgtGAufb270CiC5LeniG0ri60p4YCkXZ1ZHljeDVhdGEr8sfdzSvDJ67wS6tZoUs4Pz6nRX2jE0POGYBwNdtVLnd7ise12pe3B7oZZUAPF0iXuMoxP2W63EE4AnS9MiAepfu9nw6uCCw50O7mpF+rjbYrYergWYTPDotbE6OHhbHL1J0rdkLSb7K5wzajJNCT9cHKyAng7f1igQlNqQJN8eLb4/zS</vt:lpwstr>
  </property>
  <property fmtid="{D5CDD505-2E9C-101B-9397-08002B2CF9AE}" pid="7" name="x1ye=12">
    <vt:lpwstr>Nekd5FQFhj0kxIhZrIMobsU/NXSPzoBasLGrKkfrbC4pZ+QddX2nxUCQD8y1iuL0UzaVjP4o2rFK7S/ua7oPmenne/sHWuwwvM0J+/2tvceFrTQC28MtqBWIMRm8xgb56JcUOoP1XkDnKwJJ/hO+RfnpbLwkPNG38MmOU3RVRQ6KO1e+FIOJX8Pw9iiTovCtvjEcVlAER+TFE+JXPFImUz5ZSa8EVR/R7cMwHeeSETEjosMRIZbTT60WEKPaDFz</vt:lpwstr>
  </property>
  <property fmtid="{D5CDD505-2E9C-101B-9397-08002B2CF9AE}" pid="8" name="x1ye=13">
    <vt:lpwstr>l/ZoPgDnXK9x1ZVXLgd0t74Vo5+NZpKKMmvKQU4is2uYJj/zMeCwmf8fEi5yj+w2YbKjh6YZmygQIjLEVmurmBCzAMcMhBzY8k2NzucBR64NEKOObwd4zy+jwUuHk9ZiKXQmBHm08GBkrgSTxCf0BEtfEcv2WfPfgn8yFMkiTkfAXWDVmtmRmBCk1L2BfG7NtJzkFl0mkckTW4hvHTDSnsmVKdLS33sCtcv5AwVTND0+RftBhMoivFFTAFvNYJp</vt:lpwstr>
  </property>
  <property fmtid="{D5CDD505-2E9C-101B-9397-08002B2CF9AE}" pid="9" name="x1ye=14">
    <vt:lpwstr>2oZgDSKmKajrJRmTGrUp3iTQsic22DszvOWuk0K4jGJvxL12uLjZCqHu8klASiSABvf4FHi8ojiFJRJSQ1e9BdCvtoK5Uttrv2mQxlfVsRiDGFZXQIz6A6sZBbCNjYs0YPevlTsIBf/atNvi41ZakCr/WZ3n6SYGFXkwqdHg/QblgKRfXOpcvm3CRGbHqWDG75Op7kfHIsmr5T0nN1JNddvqtAIhWvQKJmGB8tPsj3ZwNAs1MMbNpe5AdoYfNWF</vt:lpwstr>
  </property>
  <property fmtid="{D5CDD505-2E9C-101B-9397-08002B2CF9AE}" pid="10" name="x1ye=15">
    <vt:lpwstr>p9ZoTH9bDLTeNmu10UHgU5qkOlMPL6rw7B0RECXIYq1tVq9hiU15zV51OaS20fnZOhm7HKCNW815xbf1+s7dFLYfN9fKx1IhJUVAIIbHkzC3Kgj3A7gks4sYAALsc36rjLD7feaaQa4+fV+T+MJwx0VGxzIyiEMVdBwdjzQhF4PeVkDB83S4xW+ZPdWQzm/pNHcur54vmSGHTHhMmr4eEkh0GuoX0vyOXzdui/ovuo7XFQGIcf9FzgIcArhCeL2</vt:lpwstr>
  </property>
  <property fmtid="{D5CDD505-2E9C-101B-9397-08002B2CF9AE}" pid="11" name="x1ye=16">
    <vt:lpwstr>9Z02yrCs4BvEvwTDX7G2CbjCl0IJagCo4lRNRQQ6Krk2oQAi7O+isViSdSC5JsnpVTTA2o0M6Y/4syZYPH5+lgAEITaONqx2WZ3f+POx5oZHz2mSHmY8t+5mryiSJqQHF/ZFOSRnAy45vAKoB1yEBlP8NN7dBTO3XzHB302WnN2L7PwD60m67F8A00jiPWt0/uWnul+RuZNYz8Iz8TutRwyuCqQK2FKRbJ1UXN9sUIi39oPrJnsUJEGYnuinlYi</vt:lpwstr>
  </property>
  <property fmtid="{D5CDD505-2E9C-101B-9397-08002B2CF9AE}" pid="12" name="x1ye=17">
    <vt:lpwstr>dUg+S4Lr2g1vexq3Y/qcdrcrPemthMYUFn2YCUx0fJ3RN4cffZJHCAAZD5sp+GZQCXpwJx25HQuJjBsv4sjjBqVcKuvA4aFDqfcmem5PSYS6SfQEF/Kh57Jf4XTrFl7aJ9BvlcL+HDK3ojvLeZEnhc8tQ+Y86p8+HwvgBVkCz35b9UzaXlLCoFJ7eZbU3h2Mxjb4VNOnLO4M7BQWXSj67BXByp5ZGE64/zBXaXarIOUwCT4M0x2k6q9f2SwqzNi</vt:lpwstr>
  </property>
  <property fmtid="{D5CDD505-2E9C-101B-9397-08002B2CF9AE}" pid="13" name="x1ye=18">
    <vt:lpwstr>pCd78AmT5FhHyfS+FxQQ/8bjO1NdxVVL9u6DdKg7wPAVf1kDhj5Yn32unGFy8ZrHjfGugltJK7NQnvzxwZs4pIenEJunbhACqyCdnYJZl1nmERGez1lVpdJrWMEyGqn5tEAoSX058XAC6V5M8oKVlzJW0eoXboLbyeIYlHK13cEgkbLPlY1FBvOV9Q+7DYpz7U+BziGgWAM8BW+NUxF+qIb2B/7HxpWNn2XFhFGmVQjTc60zPfsjFo0uZGav9rN</vt:lpwstr>
  </property>
  <property fmtid="{D5CDD505-2E9C-101B-9397-08002B2CF9AE}" pid="14" name="x1ye=19">
    <vt:lpwstr>2E1dXzpn1GPftbKoOrI38KfN9mX3iTdqWOJmjgHo9U7JCIfQ1GWCqoL/dBpeYe/g9s+4bVn9iu6U8gGZFbJjHYYY5K3Mf9giHzaoXgSI8ppp+UalXYh8NHjSSdyd2eBqLJtyeM4Pd2eVv22OcFYAUvomAKAwZlTN8sLHuJwhi+gGcd1NO+p+jtNzZi1Cxaei0Uzljui4q/UKqmG2ykVVQ7kdvxImAjJy2LxqwsfCkG3p9U0A1poVBMyWht0UTlG</vt:lpwstr>
  </property>
  <property fmtid="{D5CDD505-2E9C-101B-9397-08002B2CF9AE}" pid="15" name="x1ye=2">
    <vt:lpwstr>RGe49yutGezGb2xW0hEqBC2GlQpEzyQqBHDndZwFqx1TagVWXIJkdxpBCiqRljfT6yDTJYqANCghWrykXwQ5noVD1afLkxoe6bDrl72nzW6EPjqLbMkQd5Q/05NXDJREzf5mg+7q8Y8ysIZypLp365LmxAaQEzw3u4Zq3H24Cv11/KV6FtLloceb8u+2WYFH4H4v3o9/e5JTWcYPayFjLPSeh8aSFXIJnXn5R5BCib3C+d5SOG5w12ddwHLiZTD</vt:lpwstr>
  </property>
  <property fmtid="{D5CDD505-2E9C-101B-9397-08002B2CF9AE}" pid="16" name="x1ye=20">
    <vt:lpwstr>S6RkAlR2YfEy6tv3b5Y523w/kA09GM9OmRd/KMkwvcv78JdN/uC3meiiQZQTGGJ7r5wNTvItKaZwfLgvmJedTOPP+0xb5MJuApCfdlqWXPDc6cNc56t1wG2XWmq/2+IcxKpTNnUFurrxpJqGzdaBgc/sFgrrFnjPdAuoNw96qyUAThynB30uEbNja3Oyn9F4nqtW8bcdLvLFDoWblN3MicTDtVS59oSuPGef2JJWB3bryGN4l+tuMQmqL5aggJH</vt:lpwstr>
  </property>
  <property fmtid="{D5CDD505-2E9C-101B-9397-08002B2CF9AE}" pid="17" name="x1ye=21">
    <vt:lpwstr>UpH1kGtVKPNS0Ke/32lsJSFs/5tls/d53T+Y7W7pTLky0B/zy1dOcQAunYCfI70AJJf350Pm9tmPSZEQ7fPAWrVn7ixpeGnVxfjsDqKvQxilpt2QM6rbjRqGdvE4y0xFhzGlrLoVd9CtBIAFd0vKZwKie/cwf8a+P166aKjhwMmffVwsNGT5f3xTORKJGBoT9xpXUimrRq5iFB+64XYXzOiwpitZKttzkZ5vlKRUnS18bAx8bhPjj1VwcAgSP/S</vt:lpwstr>
  </property>
  <property fmtid="{D5CDD505-2E9C-101B-9397-08002B2CF9AE}" pid="18" name="x1ye=22">
    <vt:lpwstr>7GfGBQ4FeT3x6cRi7FJRm26d3V2gg3wcwVBrfLCQNqy6pVlr0bDygWK8+FKavwvYORup1W2UXJcO8uwd36GFrjaSS0BDxRQn1Z1BwofDI6hZ6/cEz5I2ElhQTYoxEJqjnvn+6BeaW+3sSLeEPQnHOkO4sc7Ri3LfGT+z7OXzNi3M8FfVHlA37ZdS8+mhF224VdEWK5IOze1e4ILAfcH7iq4IDxvmtHlLCndl13UaKAsZWKmtrUIh0qcqRVaiTFV</vt:lpwstr>
  </property>
  <property fmtid="{D5CDD505-2E9C-101B-9397-08002B2CF9AE}" pid="19" name="x1ye=23">
    <vt:lpwstr>LjxfhEdQNmt2JKBJOQIKK1+sUvu+haR5Q3lcQ/BMQDlhoT8Tbc0HKVp0nWbRfy0VZKfpkHDWFDVOZveigoX4RALPx8DXPWYrPbsDFOG2NEy7pJcPgvYWV6o0KXiMB/hINMlnn+N7e4vShGe6BFyeW3mt1rlanvhTu9/bbKBrGq4VF+ZyRrCMpN+zn8MhCONr3yCMrm56nkim28diEnHA6GfSfaayiVAfgJGLqdlOUjc5hJN+wrLDEjRQ1tEakx6</vt:lpwstr>
  </property>
  <property fmtid="{D5CDD505-2E9C-101B-9397-08002B2CF9AE}" pid="20" name="x1ye=24">
    <vt:lpwstr>V+Y0UTfb/sK/p8wuWTggS46RlJhjHur9rFjx4ByxrZWqj69URZ1GX1GiRYX16J/Z3m6wHH2i7T9zL1w57w3YXGWEoHHxxapKVI/xt+82HfTcuGq28gi09ptJn/itK+tEUFoZfZDkr+N3NRKPOFe+kmiCUMDmZoUxBXtLAoFD/vJSbapzWDjyATgTyOBMhkipb0Oyn9QvSA45noxigTJ0ctX25MjYJn37uLabpw/ekb+yzCdaKaRn+Dx7IejgVa2</vt:lpwstr>
  </property>
  <property fmtid="{D5CDD505-2E9C-101B-9397-08002B2CF9AE}" pid="21" name="x1ye=25">
    <vt:lpwstr>x/ANkMDww4FGpaFlTn0nkM0C0alPHJHWgefz1NenLccu1vCSxI0sOL+NDqxECPck1n3kYNR0IMUClkdu1yhAAONckc9KPFEC9LxVDMBezrAPbp/Kf/6jZI1jAvRGA+6vU/uyHJi7nMRiWiNZlUHWYVsQ9I7oJE2jHhiBSMD1rIcfnc9c0tPfDYcJE0/nhzYydis8TxNTKm8A+XYlhk80PkNN5IdxZoPrZFYisxAtY11kzw6VPBZDq/XETP3QM9m</vt:lpwstr>
  </property>
  <property fmtid="{D5CDD505-2E9C-101B-9397-08002B2CF9AE}" pid="22" name="x1ye=26">
    <vt:lpwstr>QgP8EashVY4PgR1T0Gb3rScKUT/LIy7sYjYsYQIRC0GFgbBwiL7G29hLwIKKWMvxrxbdo9/FUeZc3YjBFu6EOjfEf/rDUsZcu/0rYanQQIEeygEXC0d78q9xkEgOEnTtZbq1HLVN33VhSigLmFJczPOz0/4seuybUwKBT5bbZRjUmEcrJzw0CD7Nh7uLeXPw7EPDzylWOvJANGDAn/hgTTm71gYnoCokgY1BprqQpRoTK6QQz09dk7SAMoBRS1x</vt:lpwstr>
  </property>
  <property fmtid="{D5CDD505-2E9C-101B-9397-08002B2CF9AE}" pid="23" name="x1ye=27">
    <vt:lpwstr>rvueF5AVn1qD6iUxYE8iUv3e1kXVHtUBZxecHCsVmlJ/hIojODmhHcT9fP8bcCk7rOczioyNPID33oIP/GEhgSulphPB/UliGg/6IRJ+z0/nZzTDXflItCv5Jig3ECOY7e6huLtt7sk6EsHSFj/qpaXgqPwa0eaxYPAwM3lku3TB5GQLuWLT/Ea0Y+DjbKkaPdpzUzL47WQwCD6Bj4q9fam9W0zRqXyRAsk0EYR2mHlTgXuZ9WhKwwGeWFbiR98</vt:lpwstr>
  </property>
  <property fmtid="{D5CDD505-2E9C-101B-9397-08002B2CF9AE}" pid="24" name="x1ye=28">
    <vt:lpwstr>xaiE1a/EPh32C+G/c3ACDo8jRYcZancKW9K30n28zcekGy5lt+4PKlFd2U1m9JKvpiRqwK1nieCvkEcpsRT6E/4Vcwo2ZQst8F+YMmUheXc5C4Fl7E0m5pc2PC4lbeZlti+NKwtN5oT4UePlCzK3Qovkh4ZRtDo0ubMzuYbj0s8eb23Gso2GKqmNEYGNTTUa7vjFW6aGrikL+e5lOhW5Tsvl4NLW4ktEDJo9hthKx3QyO7oL9KwsDC2ueVCBPvD</vt:lpwstr>
  </property>
  <property fmtid="{D5CDD505-2E9C-101B-9397-08002B2CF9AE}" pid="25" name="x1ye=29">
    <vt:lpwstr>8ANspoqa0qtSoCQkNqLwpzqVsWZ0B92rjmqIVw5PRsTh4RZZmIG4J8S8FxlWrBnpTFipWmU7y0ypXPdLXApfPr0qJs1Jg7pdljv0+f3emRP6Aj6P8kQiTeZ3mG4fzFSuHwn1bPZeq0vpGf7lf8U8KuKtZHftV8yuvTypLNeQsAFtUrFnYTo28EJlZXcfoSHNFL33LM8zlB68Xv2DqI9rWX4gEpmW/wO8Ph/vzsOc95jV4pdf3lowb/OVCRMbqV4</vt:lpwstr>
  </property>
  <property fmtid="{D5CDD505-2E9C-101B-9397-08002B2CF9AE}" pid="26" name="x1ye=3">
    <vt:lpwstr>xgj/k7fjTnURuP3+q3fYlNxD6ScurFN/62ijUjLDEIrd+jMPky0yGgUxDH576zVxlfooigEpAusCNhJ57mYQRC/1EIevCp3wyI+AkRSyDvnCFGz64IZtiDrhPNYy+24YyKV1M5SbXIGortVuW9V00oN5GIo5Ejz1BZnH+vGqa6xfjEr6vNFRGrQFW6F7a/gd98rQyp9AD4wRcbvUlZxG4aBLKRMl08zObrtPA29kJ8GI3jix+Fz7VoBLLq8U7Sj</vt:lpwstr>
  </property>
  <property fmtid="{D5CDD505-2E9C-101B-9397-08002B2CF9AE}" pid="27" name="x1ye=30">
    <vt:lpwstr>t9p9Af3CEHM9YiElzi5nVTKEwh1xikWtiz00JVmEcYfJaDLos6QXlKHhmz85exKJ0vo/0Fl9DMjJaUXLkm5C34dGCML2JenAJxSogawJSSqn4v/Hoiwpm/f800shdWgVWO3oMNt5wuv6WZzDFOk8Fd+HM13mcG6SWFPAV2TudLkFCYmuSlo8Lw5GrLR+cj6lfDGpR3RqJ1/y232Jv1BN+UneHw27VAGMBv0KLIAZVyrX9P8grW2MtkCNcXbnkyR</vt:lpwstr>
  </property>
  <property fmtid="{D5CDD505-2E9C-101B-9397-08002B2CF9AE}" pid="28" name="x1ye=31">
    <vt:lpwstr>RMANXZw6ykko3jucYIasTAOkT9F/ARWsJc6ZfFr44pjg41OYGLW/QfamXK9qC/dZ5SMK3mPsK2Q+QsEMRKTU+vm86P7A6oQz1P0riCojPY0gdo0j04syFrGnY0yRtMBJqf4MNWFkV6uxMne+1O0s/N52Yahc6akjXSrE7h9pSj2rEyR4/Bifo9vbc6KwFeCE5+DzaMPQE2TN+te0lbJpwUMqlnpfl/zUIecNfud3Pk5txLqFS+JjNLsfcYbpf4Z</vt:lpwstr>
  </property>
  <property fmtid="{D5CDD505-2E9C-101B-9397-08002B2CF9AE}" pid="29" name="x1ye=32">
    <vt:lpwstr>+UTJG1TGJeeJxe7uzV1uRWeR3SsJG92Uyi0Je8EkZPG3620Flz8J++3EGkYZmBPm4uKPUu8rqs4UlpX5Li8tRFqOI59T01Ir87v64/520EKgiucBEJVnyZau28i3fff3hhnSc4teG96n9ax9PsQIKwDA4n5GAqw+bIjmqZ1Or9wB0FRMvy5JWKSZs+B4UYUydU4tvb7b0BqHZR10c1X+YmDRvJpjmYjyqzBiUu/7yIuDv6IaR897Om4/0EOJroX</vt:lpwstr>
  </property>
  <property fmtid="{D5CDD505-2E9C-101B-9397-08002B2CF9AE}" pid="30" name="x1ye=33">
    <vt:lpwstr>BVSCEgK1n5qjbsxt94iO2w3tW2rGssH+9o5KHBHYvC5WCRjosDWWU0cyXbqkI+MfeHCtfaldcWEQs9KCwQwcfpnB1eolMO/0O5UKygGj51UfSh+utNpF3W7Ev8Ob9p2IOz9hvQOQc3JQTCMfFLCn9TbU+hS5YLW7jePUyiQLVx+i8ByhWAB1RzOK09DdX6w8I4OpMTBcLMY0naHxJ9NWjG0FihYh3ANIUo6VQPEeNgGxsZnvu3chOciItlYosmS</vt:lpwstr>
  </property>
  <property fmtid="{D5CDD505-2E9C-101B-9397-08002B2CF9AE}" pid="31" name="x1ye=34">
    <vt:lpwstr>XSfma8wR9UfsM5Qz5Lwzs8i/3EV6ZRqse6eSHujrJ1jfsy+uaYIw9G7Ez8U/Btq6JlVVEisuIbIAtnMeFhb4+eqEnJi3JU8PAO/RuIi3HlaNA/wbvrr9lovq5rgnP6wpRFzJfo14Fu2LmO5ViRp03dN8mdT7nRlWz7VE3aQp1lkmpw7k/vk8cpJ18zZAV+cE4x8pDHkIIcklW8WoyMh7jKcDeTR53pjITcH0laxtgJpreewJNATgNKoe9s94YlC</vt:lpwstr>
  </property>
  <property fmtid="{D5CDD505-2E9C-101B-9397-08002B2CF9AE}" pid="32" name="x1ye=35">
    <vt:lpwstr>W0bZszLHkqTcU1ODQzRm7ilZ1pWcagipV1Y44gsnMgGdg6jQAJHD51p7bg+ycel9APf3S241zvtZ/7maVuqr1M8xXtLZvJmkZRqLQnIr7proHVgacA17oLfN5aNndT0mIJtJqYan0EvPHpB7Y9ZM9TQ9l7VgPSYy7CbHgDV5zkNLVEU8d9fMcLXo1Q92i8YeU29lTn4gBp5OQyW31ahMV9Vt/AjPlq0Zq7ixTHjd15jFt59z7vlu4f4dlPxYn4S</vt:lpwstr>
  </property>
  <property fmtid="{D5CDD505-2E9C-101B-9397-08002B2CF9AE}" pid="33" name="x1ye=36">
    <vt:lpwstr>WvR8+2CCSbj2m8V3dzi60z2DjKKNdCT5PL55eu3MoxqguwJYviYOjQXw6Va+ouOyNfiK3aW6xQ0FOsrRUHP+d4faYfj5vTgQVaZdRBu34+1CMIsMpskMX9uwJuwTQG+3pq+h+5oEka3s8DHripCZ87V8KH52DBQRfFZ48BDfxnprau4HZfkmaJ0RPrVgP0qb7IhkZ4nhieFCNXn8Q5H3w8RnQLuWQRoJIJ6iHof2pribJYQhmOdAABT6liwLL2S</vt:lpwstr>
  </property>
  <property fmtid="{D5CDD505-2E9C-101B-9397-08002B2CF9AE}" pid="34" name="x1ye=37">
    <vt:lpwstr>ARJLM0j77L1SKA2bYl2CSoqB9EY0sMoC30TBm+tayT0gY9QFW+xe4HbQ/ajHoKPT3a3mcRH6b60xkEWGMJ/v4MReMFddXVv7lVm27bl7iDY0SMtUTS5/7lSAKSdOa0XlGHmrefim25fZv9FOBgPDB3rwWvFn5+dTzqKoHsUhEZdMbxIG4jLudL7xcXHeji6uf1n3rIX/96Kudm4IQc0TE4cxiHqmo1hdaa3/DNXNuFjj+0DV7p2zKQRR35WdOrO</vt:lpwstr>
  </property>
  <property fmtid="{D5CDD505-2E9C-101B-9397-08002B2CF9AE}" pid="35" name="x1ye=38">
    <vt:lpwstr>oz4ESGx+eDOfmupzmaKTuAflbfsdQvYFLnUB2WdsXX7WGOxUVvlDywSsxT9ZQ0+oPumAfjfTJuoY+MM8U3MSx1Rqa+YXwMqAc4sJ47yT38RKHtkfYz7BF9H8KvEG41BCcfaQ7YPsCLZ4rb2uu+CsfW8Zg8UuvhTdkJYp+3Ixo8lGJroKm7dR6fAhG/nOffqYCSkh+iEoxOI31MCqHtjqGW2bW9fI/W5RdHyqVEHYOYFExR3hcKNxEGIECf2eZbT</vt:lpwstr>
  </property>
  <property fmtid="{D5CDD505-2E9C-101B-9397-08002B2CF9AE}" pid="36" name="x1ye=39">
    <vt:lpwstr>HK1A1TBUAAD/gpNBfJu9o0eqCWzwSF+iHN54XLvsJ6oEOHznorjSPltH1cdRGEzUvVAvv3OB+cFaNYH+cCxgQrXT1h58ZqOI96touc+68aznqpNoZS9VVZOnAduK5yyL3Dz4neKgn2mj9RYRI8tEmjjlwMWhmaTGHEmn+PJla4sEV53QRzT8S7SfyQ1TEGZIk+5XXMZOcoLRCaDbCwglEAxwGKl4TFJxVY/XqGySdWD2SKwYQDNtm0sNnHljpt9</vt:lpwstr>
  </property>
  <property fmtid="{D5CDD505-2E9C-101B-9397-08002B2CF9AE}" pid="37" name="x1ye=4">
    <vt:lpwstr>fCkseGdJxFr0vclouQUG6GzpcOh2INMmSdhOJ6DmgfwG7EvQ+3okN1E7WhSQfVJ+nWPAvcyI4rrPtRryd1cySLor8gAT0+fM8pgQrN1TXveYxUOkdeDa+DJ6Cz1U70V6wfrTHrpxEARXx9k2fkkFMGXAslMnntvAnEFjUJpdPT9P9ltuPkXiWpA/HO92X9rTGwm3AU2WUAFK3YbjWdofQaKV5oTvAsWb0Gapbj9H2S8A6gf6JjYnzFv8/UYYG6Q</vt:lpwstr>
  </property>
  <property fmtid="{D5CDD505-2E9C-101B-9397-08002B2CF9AE}" pid="38" name="x1ye=40">
    <vt:lpwstr>orfH68DJQr58MHV1gODXxbx21TpogP0dN5ejPI1u9ckQ+YzIe38S5c4r9s0oRBtNwRN76/tdNZJ8XiztgMlOxiX+HQtjWWf3D3bjEbuPr+4AF7TjwzlAsh1zf3ZvrIkr3dEWSenXsgn2R7kzopaUXmrzhZMzHC4SziLQV3lk9wXD5SoDvgX14sdJ4K1jGP9TQH3yQgF/Q5l4IshE6Y+t/oin6caGED5JrA8IK92FYGDzwtJSXuCUtnvxMDhDEmf</vt:lpwstr>
  </property>
  <property fmtid="{D5CDD505-2E9C-101B-9397-08002B2CF9AE}" pid="39" name="x1ye=41">
    <vt:lpwstr>JfX4nE+PcAvEoNnEYuZZy2ed0Pw3yrKm5XCf0zmMyHACywazIFspLL/z1Ex1vhaSHpoVLK/3pT/NuhIgQLUVu+EL/pbrAo0i9kEiqC2oCyEQPKWbVkRhQ+VIROonIqRGZ/TgUcWCWH+4oiGAZ+a40oVP6XkROQDbVtQos63BmO9cmtN64alNNeX1TsZ4fGeGXry6ZVe+5UdWSc78CxI8wzKDBDZ8x6wk41BleMRYmRYtMbnhMv3khzBOEn3T4gV</vt:lpwstr>
  </property>
  <property fmtid="{D5CDD505-2E9C-101B-9397-08002B2CF9AE}" pid="40" name="x1ye=42">
    <vt:lpwstr>gAajMEqcRur4Kq4L1WSDvjJI+3qMonMGYR5/m1Xy0ZIj+RNWnAV0QvuBsUEvcoeBf3t5mEVqq0OfFBrtoKSz3oD7ooST2rYg1/fK6AVpq2J4VPTj6mtfSGi27AZheNkds+DdJeovDR14qhlJpFxgpkV7mnLJnIxHClmK9OKUMrgtpUv14HQa+cvEBiHJ3BonkwP3kRc31mm6nm1wfZlRtpiLVLQFnFSsIdpfzH7BvcP0gaRmY1qnj3pyTvfery5</vt:lpwstr>
  </property>
  <property fmtid="{D5CDD505-2E9C-101B-9397-08002B2CF9AE}" pid="41" name="x1ye=43">
    <vt:lpwstr>7Dl6kiOJsMdZsuTQVyG/vvhJ/OmVvuLHrvmrjWszDveyKy+nXFNV18xeDaZ8czyDqfjWpy49fvg0iNvvCpyTIB++/bsk9gRSIo66NmWZgF+92sxSbO0LppvZGQrQfujB+G6+P/POkAJXdMDLKG8clXALM0W/fxqKRT/VOvADEi2nyyBJNVmJoVuv+K6IfwTeZVzqKGZbPl2MBAfpFq3B2brpYIa8TEPtfgV89GdapvWFeivBGYjyT1guCePwcfn</vt:lpwstr>
  </property>
  <property fmtid="{D5CDD505-2E9C-101B-9397-08002B2CF9AE}" pid="42" name="x1ye=44">
    <vt:lpwstr>wZdkbbq4VK+nibLjN39CXxwEs1UXDxIkBa0WphOu822b2ku5atdeB3lQAjIjgwX5ePdHdyReojoIsP/SD2bkpAV1bxP6BqkCpHrylkilvWrSAYLEVYfa3dHVtS6kcUkMyPZ+6NPlYIRZskxnQ1rsBLxI8B7vSZicBybOUvkyBr1fYffc5goNIPyN48lDN43iu6AKgPAQy/vtJ+pz9Gs8MtAHLQij23nhPotOCSGHrpMhYO0pUN/N2JNP4mSYeCa</vt:lpwstr>
  </property>
  <property fmtid="{D5CDD505-2E9C-101B-9397-08002B2CF9AE}" pid="43" name="x1ye=45">
    <vt:lpwstr>yPr+NiUIo0XvOFHIrgtDjPRrxBexHrNBoT/L9kj5F/aVh20bRz1ejDGFQomojuKgObzB0xaMdI/+bIUm8JyyPPHd7r3fJEjqCeRH9o75XSw7yKPqV9wRxEUv4fiozmt6DFhMtkpNhyzaFd03XoyRvplheZn+zDb3y13nEn4k/PCwkp6O/BcTub5Bg6VXkvKR/XlQ8DggqcnpeLNHbsPYpRgSg5PtIxIZ9+Y7GcbA29m+KxGVHa7W0jxtY6uD6mj</vt:lpwstr>
  </property>
  <property fmtid="{D5CDD505-2E9C-101B-9397-08002B2CF9AE}" pid="44" name="x1ye=46">
    <vt:lpwstr>+GN/WW0VuHahcLEcB6YiMpLLtfOrcqTK2Y2URhQL4jb1yZF64jUCVGVp294f+/s8fk0kLzeiTGs+iuP2FuLlESRr4fXcqYpjG05QLmEED/diGbl0L/IDvKCQ5wLxRkJ1dWSAkwDP4Jlx416k+nSZpEoeUmv4DpPqscte+Gak8XkrEImwRT/QYCJpBRUbxZEY28KnWpf4SSSWl640Zk1Rto6Mh5Xi6QVljjRRTpeIoPi9MpyuYbUOKdQSvRg4NYz</vt:lpwstr>
  </property>
  <property fmtid="{D5CDD505-2E9C-101B-9397-08002B2CF9AE}" pid="45" name="x1ye=47">
    <vt:lpwstr>4BAm5p7JcKgZ1Q/Vv225IBgWUgi7AlW8C9gBdKhPtOODVluhhRYD4HqE34kl+KuDH1W1daH53QDn6NL5bDe7wtmV2GfH1aZKJ3HuJCXnredCT8G7RCKlZUpxpBIt9s6j0NfJABDTpTpsMvZoIIEw7+/y+O9xYZz/HVDHIswYCqNlkBzXgiTIyAMw/Bem9PD+5ebVGcMyF/FkTnpzudx16IRybITlnwxxz16pabi8w2crqgQ+46/R0Y8HPhKiouK</vt:lpwstr>
  </property>
  <property fmtid="{D5CDD505-2E9C-101B-9397-08002B2CF9AE}" pid="46" name="x1ye=48">
    <vt:lpwstr>Pl5Ednt1hx9bT9GIIcFurPoYemPSb4BAbZj+JIxtEaV3YT/Q5SdzKmq4PdArd2dJgi7NloobgbYKL/VRpabM0OFwquP9DFWwZe2VSkfasYNJ6iDXQol607k+MTV5EEOX8imz93ltSoIy7XOzzmaXRxb0OchyPCJyUd00SOO3wpm5+O1SwhvjbJLPcO2iaJsMwX6f/s2Pk39wqW/4Gk5KarjsfE2HmgGg/KkjYEQqRajVu82uLz4yAo1/qsS0OpQ</vt:lpwstr>
  </property>
  <property fmtid="{D5CDD505-2E9C-101B-9397-08002B2CF9AE}" pid="47" name="x1ye=49">
    <vt:lpwstr>gUMibfmqwJGANFEpFLSJX3Z8Ja88GY+m5Tjwrwvh7imYMkKWc7Fs1y47C5TCEYj+C9N0RA7TLP6yV+QGV4pB8WcsoJw8Ay4oTYDWvdlFBoZaMsBwI/sEfERQbLkrJYF/f1wGl55HnxduTzDdG+uDYJsAprCmfURVnzE2lKCD103cP7NesO55hBcZdpz7YszSGP1u6DyzA/LKX68XKz2Ioua7ru1vd1R88JsLKUppVfmecHUvo6CBRpx82GG59o0</vt:lpwstr>
  </property>
  <property fmtid="{D5CDD505-2E9C-101B-9397-08002B2CF9AE}" pid="48" name="x1ye=5">
    <vt:lpwstr>RuvE/U3hcKvCnD+zNmE6Cm9OC/hQJ7dD7otXSoqQqOIUSwwt0BZAHRfH57r3dsFFmQjy091cCXFYl0MCl7hnDE8Yg00NyWydbA47bqCPHKCRyK7E4R3Ih6NUDsVq2CsDXc9A5+627bOAXHAvId1xqOEHvFqjxBGmEYABVFkMm1Dz6YWe8NxV/y94QwrPJ/LXGwQIa4MBCUia4EX39zpTDM2+053R4Kkqxd2Wazk5zjLSY+s81Iid8rHS61rHnXy</vt:lpwstr>
  </property>
  <property fmtid="{D5CDD505-2E9C-101B-9397-08002B2CF9AE}" pid="49" name="x1ye=50">
    <vt:lpwstr>j5uHHfmp0Z1hmX+gaocEmh4+CsfFSEZ0jc4FvN6Eakl6PX6CrHBskJy649beyWwXdk5QW2S9am+/6zdo/LXfxjJ05CDUF261vVB6/4FsNHYDVFcCAhgIwnghswYUNX/1nMOxB01BTS2EHnalYuhtkI3hzzQqRzJoEV6zhRRETfi1/b44ox/dCxjKfWLFrDfkb8V+Zr0svUmGvsaienBKJc8PW25TAGEjc+GDZ6++GCJKtiDVHTJic5oDeZ4xBiJ</vt:lpwstr>
  </property>
  <property fmtid="{D5CDD505-2E9C-101B-9397-08002B2CF9AE}" pid="50" name="x1ye=51">
    <vt:lpwstr>mdTjvg2IrVVz2Q9sKt9PpsXADtkUGsiXrtE2/I80l8+QCKcb9WOLCO7UFPz/OGe+9h1be3pOa/qjp8nynrQDytHQ9qD9+GmtodA/ZJEonZ4z3K1qhB992u96nR/PWc3Af3wUAyYxdYN0EQyhnnBQibVBIq+QlQrXGvWmkvv1ndQBoX14p3SC5ofLpbk9e9ZR/ewO7duWwSCzfADZJBffRbSqX2ePNGnGb7pW2FD0nzDDtVud+FE/tKqBlV+WUo4</vt:lpwstr>
  </property>
  <property fmtid="{D5CDD505-2E9C-101B-9397-08002B2CF9AE}" pid="51" name="x1ye=52">
    <vt:lpwstr>qfNg7qeTv0s3jMO4QM/UnRwyHVXssW0wE/vVYNcXJFQtS1DYbTkkJka5xe5yrO85T0IT5EPbyrWBdd0Sm3bn/WI8R4jfCxFcaNgK9v+7DOjZpQ/4FX8LwOMFCvQ2SV/TMD9pLwmhhnNk6OVrdE9vXWu13ZbvD95hf+yK1+JIPZypalx+iwdHIfq9XOeASzNkSkn+ukQHWDIrUfkX2dSJ9YGvfm4W100lKYi5JLYEdOMUs8OiMcItoBSFBhm8QlU</vt:lpwstr>
  </property>
  <property fmtid="{D5CDD505-2E9C-101B-9397-08002B2CF9AE}" pid="52" name="x1ye=53">
    <vt:lpwstr>XW/5urBBOXSAJsabiW58XigZiNnIRQHzosFGdX/+Uua/sL93WgERHIXMpqACzYP4QFbbIxmZwRzVCMaQa3UeGNVNIPRxNeQ1TO0IZgMvGxEQWrK2Cn6yC0kDeNmedryvAtXKPlzYE28APxa5kz6RZU9LZ5ZV1YGmR+r6/WJKoIRzLqvl4Oz3SvhvY5q+GJ62g1jABIoOXkK0Fb/03Du8QrX3koury+cKzFpqCfXJkG9M4NN5qg7b6+Q1QAm7JQs</vt:lpwstr>
  </property>
  <property fmtid="{D5CDD505-2E9C-101B-9397-08002B2CF9AE}" pid="53" name="x1ye=54">
    <vt:lpwstr>AWULjmXeQhtH1m0loN4kOBsJP6SYEAl93vflNUH+Wz9yd/dyOP/oidep6vOS+xX3OP/A30RnG9FIOC2wz0OkgcKRvPIGTmsImWSahBpSUpYfw6WdEPn6EGdXYXOQRydbbK8iJzxjdg0By3fvVn0ZGu+Oy4m3EPysVYPiR0TtXnYYfIe63vDZfCxh/HWU4dLy/AN/ECd7i2pzh3mklKwWRB3DSsTqPiukSHwgllXUlBYdwhjV4T8uMYJE0bQwW82</vt:lpwstr>
  </property>
  <property fmtid="{D5CDD505-2E9C-101B-9397-08002B2CF9AE}" pid="54" name="x1ye=55">
    <vt:lpwstr>2e8Z5zAsRgSVqfPzpfmYer48ABMfLwyb5+fydtcP+ZRJpYcJyC43f+IMN6qH2AmB0VsmeKUoK3y5PeZwuTqADD+8uKZegLxxc6msX9zgQ9W5OcP874cF2Yd7FY7z13tefoFexxLfZzEV0JounIypX+Mx74OG/gELUKhIFj2pvaZLTaDOHrj25FECkb/xie3AMQVZRd9Qhr7QRNqsa0BmjtGuZypsSJzaX/qCvhO+YIl/sFIXVZ0m86WS0PDgmcW</vt:lpwstr>
  </property>
  <property fmtid="{D5CDD505-2E9C-101B-9397-08002B2CF9AE}" pid="55" name="x1ye=56">
    <vt:lpwstr>TTz9vcEa+eGowjEo9h5BczaKjiu2dxip8vzYuZOMc0bIlQ7zja9H0H1RP08CKvU0JsfUrzK2f1x4daC5L9fnGWscdVm0GpZGT21Bej5dr92YE52BD6i6PYEDY3PQpnrWNI+MNXwoSZozDP21+IkZ1VlGfSOJxmqf1z2Mtppt+PvoG7Cckto3FIfN9zJNQWoO5l2SOg77fiRzMGuFYUh5mwEexXFh4m0E3VWrq+jXJB0Zd7oDIieB61nkAMkj3fA</vt:lpwstr>
  </property>
  <property fmtid="{D5CDD505-2E9C-101B-9397-08002B2CF9AE}" pid="56" name="x1ye=57">
    <vt:lpwstr>q2lnn4U8ilbGwgOqsf69QNgxPdiZiiKzHSHjuqNrW2I2vRfcvSw8mutY/W1iaxFlHNxAQngF/NyLWxfJh4C0fAQHyHyFvCQ3X9D2qWO7GkNy1c9yU9TuGR1cFY6NYETrvb0k0NYGtifxFALzKrS5g9YS+JXw8WflW3kn9sp9VQ7ExiWmQerqZVL4hIMwKE0NIUg3vTW/X6J3teHx0TEZgNLNUFTT0ibvCvA6ZMaRX2UJ0HBNIA1l826jWF1+/vy</vt:lpwstr>
  </property>
  <property fmtid="{D5CDD505-2E9C-101B-9397-08002B2CF9AE}" pid="57" name="x1ye=58">
    <vt:lpwstr>sodrxjyrpBDpSi2rBUNgPJgkZPVVMktqfDw6sXjs2/dWIUUs3IXskGz+nS3JXrYsjpfAeezodPchYitnL5wU+tN/PRa5CLkj7khqN4Cv5xaTALRHyCNCh4plSYR4W/S15wfxl4FODLZK2Xrm+7ni76dzZNwzazYvNSSgMeEkeK6BpLNiucnzTYN+M+gPX6+Vpveq3l8wJGLanf4/tq2lur+kwUIVjasb9CX6PvquIEEoAVIGwAakrrxKrSKfV8b</vt:lpwstr>
  </property>
  <property fmtid="{D5CDD505-2E9C-101B-9397-08002B2CF9AE}" pid="58" name="x1ye=59">
    <vt:lpwstr>/MXzkSRR+5DpmLsi56mAjYxas9MmI6JbecEwJXk9Qfo+SBKkU4+lRwuTXtslNQ8a4Eb7niWBdk8Iy3mF5gXlmb3fl/mw9VfkSG0qHE7s7btztZjTXePBTnNl4O+Agb0rFU5YdRExU/gHHU4Ot20XWA/OYjVDMuodXiWrCehT9l1QIXUoyJO7EXp7Z0VMBIFoyZrHpTVNz+YziIlke0t1sE9CRmnldj8MvkuGd1rkDJxgQdVbWI2q5hdV8/9As1h</vt:lpwstr>
  </property>
  <property fmtid="{D5CDD505-2E9C-101B-9397-08002B2CF9AE}" pid="59" name="x1ye=6">
    <vt:lpwstr>Vf4iAet53KqgWAbixUAp/UYGRt0iksjfXhiscaqK/cZ7eZQ4Zl9/GJFHQ5GG8Y7mKUfo+TRriDlqBL5titbXgEwuHnvuklcpK0rACQVjSUhq+ovjyCy3TAf7GO+V2Pd7Hf7b0Lmt5nAy0f0rF41dizngw4+HxE7bxnQOMUtZP1cjzy7244EmwDATcwl4U2hYTRbQ0SoP0lEXCiGS1HCGniW090OTdopZoMkUh15AcZhJYHCs3J3J/76x3GVSG61</vt:lpwstr>
  </property>
  <property fmtid="{D5CDD505-2E9C-101B-9397-08002B2CF9AE}" pid="60" name="x1ye=60">
    <vt:lpwstr>4SxTKVpEjM7njPiTK9Z5X9Ac/CbZRzz8pYS5FzzwYBdIyUR4kMLrVFxOEefTSYDenQOXm7EexNBBXKDcdjoQwp21Fmo9TpE0Le0xI6iFIjosDM1h7mHlSSiA8ip64umOnkgB8Qgv8PvDHMvho7u073JCx7qdZS/125pb8yr+BHWaOLdQxAokhMXLNo9ZPvjxRKF8dLdExnuzxhWV9QzsftDI8dw9aA0pPb8jZbKXU+OTiAtSUGVfD0+l6iuSH27</vt:lpwstr>
  </property>
  <property fmtid="{D5CDD505-2E9C-101B-9397-08002B2CF9AE}" pid="61" name="x1ye=61">
    <vt:lpwstr>wsWX4sRyd5iTxa8ikIziPdLH4o2yFWGkRPsPCADvgAtCOhdaRBrqq8a1MOWd0yz0Pot5sAVcuurhE5WeQfpx/dIBn21WEbRf6MneQuxaPzSAT7zlKzcUYW8PjUchglp4JmLlpHUFYKcCHPxAHBYycb5SH0YlPy8sQ46Ujpz2+LXtTHCV2euUTf5Manj7TeUqS+Rl4LnTVj2M58x1KHD1Gr/dS+0Bkvk7E+THrHeINkKhJJ9E2S6eJjWc/jipccM</vt:lpwstr>
  </property>
  <property fmtid="{D5CDD505-2E9C-101B-9397-08002B2CF9AE}" pid="62" name="x1ye=62">
    <vt:lpwstr>4lTiwPT4/hDJzXuMbubMFMYP6uv96rR/NIPhrt4w2CBUpsPipeqDmfp9QiF7Dwe0z1F4ob3XoYkO1elV9KFeaiD7V7y17lTh346hCdEpm76rhLc4QamIVvFakXzU16XNb8VzhLXvTuTNKNzrL2wbaRmUQ/hGinLOjBVCTw9Pw9TREo5KrP4PSNBlRTmMZOQEYi3cKE99XfqT3TbfPxU7kjSgDjWZOUy2VGPAWgW0BeNDDn6usjP+6rvj/qFbQq/</vt:lpwstr>
  </property>
  <property fmtid="{D5CDD505-2E9C-101B-9397-08002B2CF9AE}" pid="63" name="x1ye=63">
    <vt:lpwstr>RDtj44S5X0tJ0caSYJeiBSKqjP+MfRrBimy382G3oht1R9GRZFPN4LSEqXxVo6uosYVllMg33e+O9mLHGmsjKzAoXGkIPw8JAv1oObXXWtG+IxsVCixbNH4ViDZS0ahw916KL2KIGU2y6G/SQI455ckK7f1qe2bfGJpPBGZFMxpp07IXEQ2leX5huqH4p959u/IAha8dCS02zSsO3bZjooL7WIvTS9YwYi1+tEHPvZXPqsuOvyGt+TEkq7xV+1A</vt:lpwstr>
  </property>
  <property fmtid="{D5CDD505-2E9C-101B-9397-08002B2CF9AE}" pid="64" name="x1ye=64">
    <vt:lpwstr>8RmlaETpdA8mfPINmGyJuohlEz8lcjW7MPT88GsxmKDROgIphJxrVLSAvKZ4ACUqEuzMl3QXysCwqlxHFu9p+LWA6tAYa09x8lhAb0GYImFB9r0om1aFYVlkfCbqzbcHYZuB7SCa97S7ad4LM1AHAMXxkZphjJXEr7undSCLRm9DBlLra44mK3oXx5jg002ieyGgbHB8v4pXVuCQOBFSntLeRrz+UEjzMNxPcrwTl8fV9AOaRyIgEHgdiaeN7ec</vt:lpwstr>
  </property>
  <property fmtid="{D5CDD505-2E9C-101B-9397-08002B2CF9AE}" pid="65" name="x1ye=65">
    <vt:lpwstr>nWtY60LLA5MwA7tltnohfSPEQc2YNSJ7EEWe1fMnCfmmuZ+ZD0LzlkSRSsSCFEIt9L7gmbrUHoa6laDZFiRRZoCX0ACDH01qCiFg9RRDlEnuyPlluvBkHvjMPvbw/Kv3Y6FoIeByfHxgcK8WdhnRJXBQJGHp3N9w78mv5UljoM8kEhRxc7YVm5BVIL2yMcOn9zUQV3rYRjiKBE1xjW6N+D3+WLuDfbvE2nN/bnU5msfiV+6fXPhH2YIDMcdonwX</vt:lpwstr>
  </property>
  <property fmtid="{D5CDD505-2E9C-101B-9397-08002B2CF9AE}" pid="66" name="x1ye=66">
    <vt:lpwstr>uhLWivi85VIbi4gr56JsRX+i47+P2wdEdjarNIGBZJCDf0/qZ9UPXXHmANokmOPTp591R8NgQUVEuM9Dv1CSCS7kReKSZNf2jMDp2hsPmAModE3GzprPGWxanWEPFuCmmgSxabQ0ljWRRj039Lx0ZJPcbbFy342t2dlXtTVOYQuGLfNLKJ/uuOzF8FZ7HsKhRE0Q9igNvgDZDg7jBDggf3r3/ceapO0ae791qpkDLi2Fenfi8JD1R4sxekBlPeN</vt:lpwstr>
  </property>
  <property fmtid="{D5CDD505-2E9C-101B-9397-08002B2CF9AE}" pid="67" name="x1ye=67">
    <vt:lpwstr>XXWEd47nO+drSPpuAhIc/VsPlHEjPJkl3BgAasH1u+lZO3PxYgvaDQKX4d9w4W6ACAOW4wkCApQJ/aWBjl1GBEjnZ+HMjlkFlCalPv57y7aII5RhsbXQyI9yXdQFFh01o/IH1qzb3sloKC9ItjcSPN8edl1CXerDU3scmt4G60F2ub3cufXwh8Ak60dBWpxYzhc+paU8DWjGvVKHkCVB4K/c0+SAM5oH26hflgTxaRVf6GTprNlgq9afFnnoRML</vt:lpwstr>
  </property>
  <property fmtid="{D5CDD505-2E9C-101B-9397-08002B2CF9AE}" pid="68" name="x1ye=68">
    <vt:lpwstr>0MuBHumsgizSEAssL98HhAIkU355qWbkVZNL6aBD6/qDqaxekKl3dtRhjvpd1dW1SE/wraz4F8KiSSA4ImDP6quVAX7Q5Zw/+Xo6v6bkCEIvjfh1bEInJoyzxbSeCCqaH1Y8pAr/nkbrIMVFn7RFX0jZQUEOPHpGzYe4jEw4baDDKSDWvfL87FlPaLTKLrs0B3anztozlznY2oFAnskM+zkrX8gWvM5NVIqleYMDALMyB9TEKbDlypcTO/SwShn</vt:lpwstr>
  </property>
  <property fmtid="{D5CDD505-2E9C-101B-9397-08002B2CF9AE}" pid="69" name="x1ye=69">
    <vt:lpwstr>RbdHo5GCT9FFvnvzuU7hM358yk4+M4qrfx8ZwZdEPJpDFYcP5actKcFkzaV2z3J4E28BTpKaA7TOp+/VkRopX8HlBeFtyIhJQonT3aGw3BIXPTZ/xtZKf2pOXlpS7dsmMleBnGlHJzfXeiep2zXibLSpU+jYghNV96IYZVaKf+k37wlZ3oYSCgKpJp7bOjm7wU/XFAvXqJ4k4bly40eBPwEUHeAr67ylZ2YPfJz3AG7ZzSahg3CNt4XWfvfYe80</vt:lpwstr>
  </property>
  <property fmtid="{D5CDD505-2E9C-101B-9397-08002B2CF9AE}" pid="70" name="x1ye=7">
    <vt:lpwstr>65jjHhoNvjWn54Sm3ywW8pAIxYucdjJ/QwJd5XeZOat1BAXFdPYpIH4xOjnvl7nngZEsr1UXabgickHb5pnbgckwPb4pGMH/Jotq90kg/XUDhIe48huxt9S2gsMEBZPdzXLOUE5GK6k1fUxfRl8BXYdChTkc/dT2sXbutX4hv1ii5R+mm163LpYHbfPHMeWcI9AMXVAtkEbkQyAyAjPnZ227KQLKNKE+wPRvQLX05DVX1Kqn6+07rzRvnTnSXZh</vt:lpwstr>
  </property>
  <property fmtid="{D5CDD505-2E9C-101B-9397-08002B2CF9AE}" pid="71" name="x1ye=70">
    <vt:lpwstr>xZObqjFbbG+lU8K91LlEwmvR5/7X1OOjyD4v10V/JgS+wYYRq+agzaY8E2qlfAmVzoMxpSRwTneSaKjTgCTFt064U6YkDokSMEBodCpezGjNMtl/gG1GwWbqaIAFRD2rPOHTNIXXwnbECghewKAz5PjjWnMjBxPnV2oc/Gj/h5pXdqo/AxiYQ9nJ5Ka9h8Lr3ExMzEb9/bs5FDHKnSHJkkZbQyTt/GfHa5Y485RCswUAPqgkFplRba8mZC2fV3p</vt:lpwstr>
  </property>
  <property fmtid="{D5CDD505-2E9C-101B-9397-08002B2CF9AE}" pid="72" name="x1ye=71">
    <vt:lpwstr>6zwaUrWt3J4TscNJBblCbT0XCUMAnrnmEKtbJ0gDnpI6XPPEiz2Oq+zNNbSauuPumbb545KMGAahB9yBKWWu263qSDKGfzyt3vUuEOlamDeDOXQy++zQzs3jssLvxuq2JjWV0p10/510b1ipPfjvlM1C1WyV6DItaKrtW82mCuBb31w8dxl74QIyHX6awFeOCKKS6GVdiz3x6LXk+47xUulNQgwqdEOUd57DnaqsexazKVJUSZYvFalxY3lSM60</vt:lpwstr>
  </property>
  <property fmtid="{D5CDD505-2E9C-101B-9397-08002B2CF9AE}" pid="73" name="x1ye=72">
    <vt:lpwstr>mo2YNXM9q9TYFqz6NpXBTrIN/aYKYx7aIPW+V5A1mX/AhsOMpmYmRQ+E5iyKcgCfyBh9EdFtSfpyJPHlFSk5OslFjJAqprdt+OmnAWvq+OlwwE8P8/PVLUJBnWWNUq/Z7T0El7XL6KLMfEKbGT6NlLGEcgWrN55jTzEqNTXhwWjvMiOhnYh0A9CBeTUAny3K3uUp4DwbizEVTy7Aca31Qr7tPTze1ebS8eRH/exGE7yB9VDxU3JuQ3eKMl+ULrC</vt:lpwstr>
  </property>
  <property fmtid="{D5CDD505-2E9C-101B-9397-08002B2CF9AE}" pid="74" name="x1ye=73">
    <vt:lpwstr>XxhfWPj7y4/P6U56xZJvk67WJWZiU688rvyva329b6PvNmAWRpz3zNS3fGwdIm5dqTnP0i1ASMSIk63DJ0JQoERgH3L3/1EdO+d+aLKlcIyLqY+u5ZKiVz55/H7nR6OtmpHfF0FWXaYy3ToNtFITw9DFfQr1ud3RIWR/Zp0/mk1ZaXxSrtRLJEpwJxwj5Mb2HwKy9ApcvYo2X0UrdfzYt6QKh/lrtNuyd/feF08q/5xOElNjLIxXN7tU4M+KmTN</vt:lpwstr>
  </property>
  <property fmtid="{D5CDD505-2E9C-101B-9397-08002B2CF9AE}" pid="75" name="x1ye=74">
    <vt:lpwstr>mjXx8VFGLqAOXPIg4oiMV4MrCcqFb31uILMSoBJsZtvi/yDIJ4SuxdgX320yHSKPAPkmXDctVw0qzNt4xLhaZvLhSkSmqqxmhG1NhdWY4EMvt964RcuXUbxg3dQQMATVND7TxFCmEQNwMLFvBOyGf0zNnzuYwR1x1Sv27fGkwdZukCqn5BLvgwtdJJZP9TTjCagRf2QyHnhrKtBUF7m2bMrzLLzHkS+ukVLIJlgVlrv9XWtoVun+SQnQ6rcOOx5</vt:lpwstr>
  </property>
  <property fmtid="{D5CDD505-2E9C-101B-9397-08002B2CF9AE}" pid="76" name="x1ye=75">
    <vt:lpwstr>sHLFVQttc981v5HewaxdHZ38qvi1+sK85MSTiyUwk6MAsjXtjTuY/XKM3HLVDZb5+mp0ogQVPLfIZwAo33qAnR6DXZr8IBQDAmkwSUojAvnp4RZUjJui8txfWjK4R2ggMS+idEZLj33mayhQKdCI7HArv+Ti/MU6JcJD+rDs0+McVGSxsByAf36BLAdM7iWWEn8W5Ht2bHIZXAByDw6k8hHqBYuyVHuJq9PTvOO4JonaAxdVf/CKpQf6BpNilW/</vt:lpwstr>
  </property>
  <property fmtid="{D5CDD505-2E9C-101B-9397-08002B2CF9AE}" pid="77" name="x1ye=76">
    <vt:lpwstr>f2+Q3l/iqez7Bknmr+5O9JZ50+nBg3rbAdPmCRHp+kqH8am3CcLEz02IBclub5//UjbxKKHKgKXAz+uZrE1XS4SuaTwqqS9PqTElxvaQxg8IZexAGk6PvyBHsnJzRiMVqswL14fiimjOEH6VlDYMSOgMRPaluxQujfqSxDYPCcz3so1lWxMuEKVUYm4eT3jiIyVE8Vyyakw1O8RLZkmI+pGX6/w+t+xVwRNNRYjgKlB+F3q4EU+E3VmTxUurKRS</vt:lpwstr>
  </property>
  <property fmtid="{D5CDD505-2E9C-101B-9397-08002B2CF9AE}" pid="78" name="x1ye=77">
    <vt:lpwstr>rIJuWk50WEUrtJ/2FypYckE0r9QnMNXKLyIHAni5ezj7FaCPYzIbpHIrzqIhKJrYWdq0zIs4epM9QptMpiPN59m7zAE9A3UtfbwYTGHx+IFygN6U5R86kdW7OEaTjS7fSncp2Nq6FXlNRr8a7l4LkxaxZM/po/fy2dKqi8yc7VQa3qw64itcUjcnz0WerNe+LfvtCYPV9E2Oo/tLCb6vgYwM65yZuX+F5u4Xw9ROC+wVuydS7VYjIx+EYZDw95n</vt:lpwstr>
  </property>
  <property fmtid="{D5CDD505-2E9C-101B-9397-08002B2CF9AE}" pid="79" name="x1ye=78">
    <vt:lpwstr>J5J25bc/6R3gWDiSjSnzpooo3Exv6Oc6Mf4kTvWnAJlULS9LYFHlb0GGUn5w1qXkY0np3WXDJ4uSqUk/EKUdvj6GzxOd6bSxAklEl/WZbtVSpl90zk0J30rVYU+gPlztQQ23XX0uqvOw9994PUBKhKpZd5tYh4/2VvYPeQ9XmNuQhbE2tNZliAUkfNWyMyd+zbwIahy65e45Umv2ymbxacAoO2QIrPdgBZ2mdp4P3rJzAmspEn1t9gGypzK7Jdo</vt:lpwstr>
  </property>
  <property fmtid="{D5CDD505-2E9C-101B-9397-08002B2CF9AE}" pid="80" name="x1ye=79">
    <vt:lpwstr>mXMyl2Zq3hzKIZITyvKjSiaK+RD4XVMbE4R+EkoToajynlousQ0peCqIBP57/Iox8s1Dy33ZFshzAFVGTv1y4Ti836jiVa2vaG1E0r9lYwFl/o6lWV/XabexYeyZB3x6U4K0sv/jFUcBZFO5/HemBp/aJC5/qY1zGr9Q34o4YdhkxN2gndOj7gVFKJDJwO3mO52vHOsyGjRD1OF90nU0ItrE97Vr621h234Mk9QacgtqF1EB+lyDmt8SeyAP6t7</vt:lpwstr>
  </property>
  <property fmtid="{D5CDD505-2E9C-101B-9397-08002B2CF9AE}" pid="81" name="x1ye=8">
    <vt:lpwstr>KOgnsEAF2BCMnQcCsqfki3DonC8bBn5CmvsSX+5xPDhcNuLjJZDrmYJGRxEQsQZrdBXWWOqbCvcAfvb6csiCrvfLtp6souFWnLCY2iG/6QaB7nyeIrdJXUU/Cjnz4SOyr7o17mQqE1qQOussZWKYwDa44HqZpLqf7QgA9xhVruAXb2oCJCg/FnCgimE+t+ZSJuav6s/GG1fkMOWQzT6nvdsn1gjSUomgE9ShNzS4ndiMrWKppzU7fDzmUpunSSL</vt:lpwstr>
  </property>
  <property fmtid="{D5CDD505-2E9C-101B-9397-08002B2CF9AE}" pid="82" name="x1ye=80">
    <vt:lpwstr>NxDPj7/7jCgYGvLPAaV2lkgh3WGr5Q/ifmRNzGUWIJawUtQHIhseDgj5I4nyvhwg1TOgiCo7GWSInUMnznk/35cAVl05Za4vOTOelIPMwLohE5If6cNeNomXcn11vwwe2CthXUl+L8txaCbnEnJKpgwq5ApGc86ekhwpyLFTLI/DlCYAsSD0P1hkAiEZXeaApxPHoe0pT5zbIJElFrfDd9axHeKZND/SDs82XX7JSHrfTLM/ONzZ8OcIG2SoMkl</vt:lpwstr>
  </property>
  <property fmtid="{D5CDD505-2E9C-101B-9397-08002B2CF9AE}" pid="83" name="x1ye=81">
    <vt:lpwstr>7HDiBCqvZwTasuqKVMP2VIOZyWHB77DX9dOivf0/tPNFz5OKele+iess95GugXXnEukXxEm30sulMAuXjCaSK192DdSb73WoWZR0KRP3E30PGwfnE4rVOvBFjaoFRGEvdN2MMgrM2Eym47m/x+EYXa/mpgN/kj/ja2wi3mdMy7DHS7yxG9RSmOIfKIjj6g26r1i7EW/dQazLmL26VuPBdUtQ2axH1GnU+eLHTaloGQQlockeJtEjSkLxeiaU/zk</vt:lpwstr>
  </property>
  <property fmtid="{D5CDD505-2E9C-101B-9397-08002B2CF9AE}" pid="84" name="x1ye=82">
    <vt:lpwstr>RTAnS9fErNvw15YA9jiUJjrrcFqGCFs33qz6rKcdJAI9WSRdg0J0Y7jN+6fKL89+7lx2E0GJMYZZAhgAa9K2eQGQXsW8H3yu943pHafkjqstNc02WcgT3I6UVIPh2lcYUa6jx2kt+IeHOYeaY21+ZZU7o28kF8Eh5SyLEB8pbmh76v2FaeipZLDe/CgR2ZGUCxIuSaaQPUkKA9PQdyhedyM+OrPo/FCwdizI2LglAI4/NaEGOLTP41HHc6dPYCn</vt:lpwstr>
  </property>
  <property fmtid="{D5CDD505-2E9C-101B-9397-08002B2CF9AE}" pid="85" name="x1ye=83">
    <vt:lpwstr>Ef9vFzMAJd3F7mg7gNOoo3HlaozOPmvIU5MUSK22by8vUOWXi6G9vnIcZZv6kzgFbQMX+BOFM67lPHeqaeRrq2VuMNqVFEk2PyA+fIYTv9+vjVncA7mJSAK3axRwiNmoE//CnTi3lerSdYIHbeAF4PVpiN/kWHz46OAdZbPHe7megZkF/tNJSRSd/ENjY7TJb+4QMVSAS9dDFN1eLLv4uxCIp9qZ6xA8hpnIIhing05UIGK7dUllTt+n8BpP+yW</vt:lpwstr>
  </property>
  <property fmtid="{D5CDD505-2E9C-101B-9397-08002B2CF9AE}" pid="86" name="x1ye=84">
    <vt:lpwstr>fRVux29CGCuVfW408K4ojfuUoilWE+htJodhcIVs0iikgueqP32T5OVeg7SY6Skjx15GbmqbF42QZOfeIpX1ICZo08QfBKC3i+aJ79KUd2XtbUMamdvsD3t2JjiZT41LFZMK9tnNohKK/BvVC1zhWRGLDmvmSTjCU1MUlbHv+SQtJ0ssvy/YHNlzL7KKWCXPN7MvBCIg1TVq3FOqaGBUpFYRh+bKUMkA0ltrotsPAg8w6ksgZ089ETPRsnSY5lQ</vt:lpwstr>
  </property>
  <property fmtid="{D5CDD505-2E9C-101B-9397-08002B2CF9AE}" pid="87" name="x1ye=85">
    <vt:lpwstr>mx9WZ3TBQn1vP1vW1JaHfNKzGlKyh09Ym+HlGb30daSGPOG/mW+3pOnmOcJgDBu28CWAbsM0yhwI4BKSPw3r6B0KC3pegzJS1NJSpj2Fios2m/SHHA+Yo1aI1gMVWi+2xcmKIzPHAtew1pEzdZZB1vxsYox4+uXCU4+8yNNec8f6UHnmsfMuHmtGA4nKwVJYpAyLgfMowoGFVCG8hdEm0nT1KQRuYDuZPV+UsSZ+0BhJ6W1gn+SZJowkJUwmaSx</vt:lpwstr>
  </property>
  <property fmtid="{D5CDD505-2E9C-101B-9397-08002B2CF9AE}" pid="88" name="x1ye=86">
    <vt:lpwstr>JiWuFVFEAM9QtzF9GMEgVCKQGEdaRQRYJbGVMjuN2sfhk8KqmJdTeHDqipUY5gMbAYsKlod8zFEqIc0eyeComZLu9UFiyb1Kjt6sP8TMFW+KlhAM7Wj9nE0dOu6UMNZQ7cVL7M9yyRPXuYL0ncACoGYU113Nnyvha1UfOW8bjdZlWTPZ79iqhT1fBnIruvcftyv1Yj75supvP93/9okP7UtdPXlppK3b1Ihy3h7UKtm/QbRnzH0fcW/jB66o/F0</vt:lpwstr>
  </property>
  <property fmtid="{D5CDD505-2E9C-101B-9397-08002B2CF9AE}" pid="89" name="x1ye=87">
    <vt:lpwstr>pTpbEmCNN7IhKTawPgofWOisaAigCjUBK32T+dZDs/D7CBxSNvtuUrdDjGQI/gIVa1EDBgzjMc5MPiseQuGZlK1OLmmXMp4reRQU/wkRfBFxfZlVp1Nd7s+B0KCOnSzXveNpp4VTCZgy2VeYMcmh3fB5fatv9goGeL2NgGaI+jWga86iO52dmWNHGf33VVQT0w0LCO/oOhosSjw+zuP0pjKAX1Xq6+hQh6Vd/yW+dKGbemQzGrmv3cFjcGB4lJW</vt:lpwstr>
  </property>
  <property fmtid="{D5CDD505-2E9C-101B-9397-08002B2CF9AE}" pid="90" name="x1ye=88">
    <vt:lpwstr>l0FW33SqgDGZOISk6+cr/Ki+KTcC+T3We/ZJWlLk3Ld5Kq2Dc8bRExivk4ar0VaYsiASeFLnR0MsoPVssumP8zdOzdkQxoStucnnAoKzydw9Lkbh7iONc6IUfScZj0Q5j5fftjbwLxyR4QIoi3fhDl3vLQXNWgMe2SFxfdHJ07KyildMId+ZFFBlOL+VJBXfGhe9Li3lPVMdrBuWGLR2hwvbfGv0Wg9dF0Lattr4W2UaRrAicOkQlWkKNz/6Z/0</vt:lpwstr>
  </property>
  <property fmtid="{D5CDD505-2E9C-101B-9397-08002B2CF9AE}" pid="91" name="x1ye=89">
    <vt:lpwstr>YOBwiJx47So5hODya2IdvAz8HVz4qPFENx+m5s2XdVbvGB7bChKzUvpxkJt+vMMCveLTJnenQcl51d0ZyllRJMfzMQDDflZv/+w8ebatWDFgAAA==</vt:lpwstr>
  </property>
  <property fmtid="{D5CDD505-2E9C-101B-9397-08002B2CF9AE}" pid="92" name="x1ye=9">
    <vt:lpwstr>xmyXEfXyeS6C1P1nNkR5dxmUaEtX4PVSR7VO8taFwkvGyDI98817YGzNMT34yWWPQptpCJTsQFbS8HMnr3n5HNralcFOE+nIqxPyi1UMEhFB4pCd9fLjY2XbMNIcJkIMjr6/3UIF5850CKcBtfChG1iM7x8wFMG5rrS1Eae8i0l+LPDadOq9yCrXJCgrrD3l9qI1AGAfOorj77tPLfXpwygibqttWGSXUZQNaQV7xdQjXx5IcLyri4A5YB8UBW0</vt:lpwstr>
  </property>
  <property fmtid="{D5CDD505-2E9C-101B-9397-08002B2CF9AE}" pid="93" name="GrammarlyDocumentId">
    <vt:lpwstr>dd774de66a37120cc20592a6c497e3ed57bd55f0bd1f85171017301d383a0b66</vt:lpwstr>
  </property>
</Properties>
</file>